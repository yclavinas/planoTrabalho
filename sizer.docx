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B3506" w14:textId="77777777" w:rsidR="00435B6C" w:rsidRPr="00435B6C" w:rsidRDefault="00435B6C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435B6C">
        <w:rPr>
          <w:rFonts w:ascii="Times New Roman" w:hAnsi="Times New Roman" w:cs="Times New Roman"/>
        </w:rPr>
        <w:t xml:space="preserve">1 Introdução </w:t>
      </w:r>
    </w:p>
    <w:p w14:paraId="4A1DE392" w14:textId="77777777" w:rsidR="00435B6C" w:rsidRPr="00435B6C" w:rsidRDefault="00435B6C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435B6C">
        <w:rPr>
          <w:rFonts w:ascii="Times New Roman" w:hAnsi="Times New Roman" w:cs="Times New Roman"/>
        </w:rPr>
        <w:t>Esta pesquisa tem como objeti</w:t>
      </w:r>
      <w:r>
        <w:rPr>
          <w:rFonts w:ascii="Times New Roman" w:hAnsi="Times New Roman" w:cs="Times New Roman"/>
        </w:rPr>
        <w:t>vo melhorar a qualidade das aná</w:t>
      </w:r>
      <w:r w:rsidRPr="00435B6C">
        <w:rPr>
          <w:rFonts w:ascii="Times New Roman" w:hAnsi="Times New Roman" w:cs="Times New Roman"/>
        </w:rPr>
        <w:t>lises realizadas pelos sistemas computacionais p</w:t>
      </w:r>
      <w:r>
        <w:rPr>
          <w:rFonts w:ascii="Times New Roman" w:hAnsi="Times New Roman" w:cs="Times New Roman"/>
        </w:rPr>
        <w:t>ara o estudo de imagens biomédicas de alta resoluçã</w:t>
      </w:r>
      <w:r w:rsidRPr="00435B6C">
        <w:rPr>
          <w:rFonts w:ascii="Times New Roman" w:hAnsi="Times New Roman" w:cs="Times New Roman"/>
        </w:rPr>
        <w:t>o. O foco principal</w:t>
      </w:r>
      <w:r>
        <w:rPr>
          <w:rFonts w:ascii="Times New Roman" w:hAnsi="Times New Roman" w:cs="Times New Roman"/>
        </w:rPr>
        <w:t xml:space="preserve"> é </w:t>
      </w:r>
      <w:r w:rsidRPr="00435B6C">
        <w:rPr>
          <w:rFonts w:ascii="Times New Roman" w:hAnsi="Times New Roman" w:cs="Times New Roman"/>
        </w:rPr>
        <w:t>direcionado para os sistemas que t</w:t>
      </w:r>
      <w:r>
        <w:rPr>
          <w:rFonts w:ascii="Times New Roman" w:hAnsi="Times New Roman" w:cs="Times New Roman"/>
        </w:rPr>
        <w:t>rabalham com a análise de imagens de secções microscó</w:t>
      </w:r>
      <w:r w:rsidRPr="00435B6C">
        <w:rPr>
          <w:rFonts w:ascii="Times New Roman" w:hAnsi="Times New Roman" w:cs="Times New Roman"/>
        </w:rPr>
        <w:t xml:space="preserve">picas de tecidos. Analisar essas imagens </w:t>
      </w:r>
      <w:r>
        <w:rPr>
          <w:rFonts w:ascii="Times New Roman" w:hAnsi="Times New Roman" w:cs="Times New Roman"/>
        </w:rPr>
        <w:t>possibilita o estudo da doença em ní</w:t>
      </w:r>
      <w:r w:rsidRPr="00435B6C">
        <w:rPr>
          <w:rFonts w:ascii="Times New Roman" w:hAnsi="Times New Roman" w:cs="Times New Roman"/>
        </w:rPr>
        <w:t>vel ce</w:t>
      </w:r>
      <w:r>
        <w:rPr>
          <w:rFonts w:ascii="Times New Roman" w:hAnsi="Times New Roman" w:cs="Times New Roman"/>
        </w:rPr>
        <w:t>lular ou sub-celular. Estas aná</w:t>
      </w:r>
      <w:r w:rsidRPr="00435B6C">
        <w:rPr>
          <w:rFonts w:ascii="Times New Roman" w:hAnsi="Times New Roman" w:cs="Times New Roman"/>
        </w:rPr>
        <w:t>lises po</w:t>
      </w:r>
      <w:r>
        <w:rPr>
          <w:rFonts w:ascii="Times New Roman" w:hAnsi="Times New Roman" w:cs="Times New Roman"/>
        </w:rPr>
        <w:t>dem auxiliar na caracterizaçã</w:t>
      </w:r>
      <w:r w:rsidRPr="00435B6C">
        <w:rPr>
          <w:rFonts w:ascii="Times New Roman" w:hAnsi="Times New Roman" w:cs="Times New Roman"/>
        </w:rPr>
        <w:t xml:space="preserve">o da morfologia dos </w:t>
      </w:r>
      <w:r>
        <w:rPr>
          <w:rFonts w:ascii="Times New Roman" w:hAnsi="Times New Roman" w:cs="Times New Roman"/>
        </w:rPr>
        <w:t>tecidos sub-celulares e po</w:t>
      </w:r>
      <w:r w:rsidRPr="00435B6C">
        <w:rPr>
          <w:rFonts w:ascii="Times New Roman" w:hAnsi="Times New Roman" w:cs="Times New Roman"/>
        </w:rPr>
        <w:t>dem facilitar o entend</w:t>
      </w:r>
      <w:r>
        <w:rPr>
          <w:rFonts w:ascii="Times New Roman" w:hAnsi="Times New Roman" w:cs="Times New Roman"/>
        </w:rPr>
        <w:t>imento dos mecanismos de doenças e melhorar a avaliaçã</w:t>
      </w:r>
      <w:r w:rsidRPr="00435B6C">
        <w:rPr>
          <w:rFonts w:ascii="Times New Roman" w:hAnsi="Times New Roman" w:cs="Times New Roman"/>
        </w:rPr>
        <w:t>o da respost</w:t>
      </w:r>
      <w:r>
        <w:rPr>
          <w:rFonts w:ascii="Times New Roman" w:hAnsi="Times New Roman" w:cs="Times New Roman"/>
        </w:rPr>
        <w:t>a aos tratamentos de uma doença. Isto é possível, pois muitas informações sobre cé</w:t>
      </w:r>
      <w:r w:rsidRPr="00435B6C">
        <w:rPr>
          <w:rFonts w:ascii="Times New Roman" w:hAnsi="Times New Roman" w:cs="Times New Roman"/>
        </w:rPr>
        <w:t>lulas e morfologia celular podem ser ob</w:t>
      </w:r>
      <w:r>
        <w:rPr>
          <w:rFonts w:ascii="Times New Roman" w:hAnsi="Times New Roman" w:cs="Times New Roman"/>
        </w:rPr>
        <w:t>tidas a partir das aná</w:t>
      </w:r>
      <w:r w:rsidRPr="00435B6C">
        <w:rPr>
          <w:rFonts w:ascii="Times New Roman" w:hAnsi="Times New Roman" w:cs="Times New Roman"/>
        </w:rPr>
        <w:t xml:space="preserve">lises destas imagens. </w:t>
      </w:r>
    </w:p>
    <w:p w14:paraId="77B0414F" w14:textId="3C1E6BA0" w:rsidR="00435B6C" w:rsidRPr="00435B6C" w:rsidRDefault="00435B6C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435B6C">
        <w:rPr>
          <w:rFonts w:ascii="Times New Roman" w:hAnsi="Times New Roman" w:cs="Times New Roman"/>
        </w:rPr>
        <w:t>Entretanto, captur</w:t>
      </w:r>
      <w:r w:rsidR="00EC2DA0">
        <w:rPr>
          <w:rFonts w:ascii="Times New Roman" w:hAnsi="Times New Roman" w:cs="Times New Roman"/>
        </w:rPr>
        <w:t>ar e analisar essas informaçõ</w:t>
      </w:r>
      <w:r w:rsidRPr="00435B6C">
        <w:rPr>
          <w:rFonts w:ascii="Times New Roman" w:hAnsi="Times New Roman" w:cs="Times New Roman"/>
        </w:rPr>
        <w:t>es em imagens de larga escala mostra-se um desafio, uma vez que</w:t>
      </w:r>
      <w:r w:rsidR="00EC2DA0">
        <w:rPr>
          <w:rFonts w:ascii="Times New Roman" w:hAnsi="Times New Roman" w:cs="Times New Roman"/>
        </w:rPr>
        <w:t xml:space="preserve"> é necessária a revisão</w:t>
      </w:r>
      <w:r w:rsidRPr="00435B6C">
        <w:rPr>
          <w:rFonts w:ascii="Times New Roman" w:hAnsi="Times New Roman" w:cs="Times New Roman"/>
        </w:rPr>
        <w:t xml:space="preserve"> humana subjeti</w:t>
      </w:r>
      <w:r w:rsidR="00325DD0">
        <w:rPr>
          <w:rFonts w:ascii="Times New Roman" w:hAnsi="Times New Roman" w:cs="Times New Roman"/>
        </w:rPr>
        <w:t>va [1]. Como alternativa, a aná</w:t>
      </w:r>
      <w:r w:rsidR="00325DD0">
        <w:t>lise</w:t>
      </w:r>
      <w:r w:rsidRPr="00435B6C">
        <w:rPr>
          <w:rFonts w:ascii="Times New Roman" w:hAnsi="Times New Roman" w:cs="Times New Roman"/>
        </w:rPr>
        <w:t xml:space="preserve"> de imagens computadorizadas </w:t>
      </w:r>
      <w:r w:rsidR="00325DD0">
        <w:rPr>
          <w:rFonts w:ascii="Times New Roman" w:hAnsi="Times New Roman" w:cs="Times New Roman"/>
        </w:rPr>
        <w:t>prové</w:t>
      </w:r>
      <w:r w:rsidRPr="00435B6C">
        <w:rPr>
          <w:rFonts w:ascii="Times New Roman" w:hAnsi="Times New Roman" w:cs="Times New Roman"/>
        </w:rPr>
        <w:t>m uma oportunidade de observa</w:t>
      </w:r>
      <w:r w:rsidR="00325DD0">
        <w:rPr>
          <w:rFonts w:ascii="Times New Roman" w:hAnsi="Times New Roman" w:cs="Times New Roman"/>
        </w:rPr>
        <w:t>ção</w:t>
      </w:r>
      <w:r w:rsidRPr="00435B6C">
        <w:rPr>
          <w:rFonts w:ascii="Times New Roman" w:hAnsi="Times New Roman" w:cs="Times New Roman"/>
        </w:rPr>
        <w:t xml:space="preserve"> das </w:t>
      </w:r>
      <w:r w:rsidR="00325DD0">
        <w:rPr>
          <w:rFonts w:ascii="Times New Roman" w:hAnsi="Times New Roman" w:cs="Times New Roman"/>
        </w:rPr>
        <w:t>características anatômicas</w:t>
      </w:r>
      <w:r w:rsidRPr="00435B6C">
        <w:rPr>
          <w:rFonts w:ascii="Times New Roman" w:hAnsi="Times New Roman" w:cs="Times New Roman"/>
        </w:rPr>
        <w:t xml:space="preserve"> de entidades </w:t>
      </w:r>
      <w:r w:rsidR="00325DD0">
        <w:rPr>
          <w:rFonts w:ascii="Times New Roman" w:hAnsi="Times New Roman" w:cs="Times New Roman"/>
        </w:rPr>
        <w:t>biológicas</w:t>
      </w:r>
      <w:r w:rsidRPr="00435B6C">
        <w:rPr>
          <w:rFonts w:ascii="Times New Roman" w:hAnsi="Times New Roman" w:cs="Times New Roman"/>
        </w:rPr>
        <w:t xml:space="preserve"> em </w:t>
      </w:r>
      <w:r w:rsidR="00325DD0">
        <w:rPr>
          <w:rFonts w:ascii="Times New Roman" w:hAnsi="Times New Roman" w:cs="Times New Roman"/>
        </w:rPr>
        <w:t>secções</w:t>
      </w:r>
      <w:r w:rsidRPr="00435B6C">
        <w:rPr>
          <w:rFonts w:ascii="Times New Roman" w:hAnsi="Times New Roman" w:cs="Times New Roman"/>
        </w:rPr>
        <w:t xml:space="preserve"> de imagens de tecido [2]. </w:t>
      </w:r>
    </w:p>
    <w:p w14:paraId="3FC67BC5" w14:textId="24B52AA5" w:rsidR="00435B6C" w:rsidRPr="00435B6C" w:rsidRDefault="00435B6C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435B6C">
        <w:rPr>
          <w:rFonts w:ascii="Times New Roman" w:hAnsi="Times New Roman" w:cs="Times New Roman"/>
        </w:rPr>
        <w:t xml:space="preserve">Uma plataforma </w:t>
      </w:r>
      <w:r w:rsidR="001C5A98">
        <w:rPr>
          <w:rFonts w:ascii="Times New Roman" w:hAnsi="Times New Roman" w:cs="Times New Roman"/>
        </w:rPr>
        <w:t xml:space="preserve">disponível </w:t>
      </w:r>
      <w:r w:rsidRPr="00435B6C">
        <w:rPr>
          <w:rFonts w:ascii="Times New Roman" w:hAnsi="Times New Roman" w:cs="Times New Roman"/>
        </w:rPr>
        <w:t xml:space="preserve">para realizar </w:t>
      </w:r>
      <w:r w:rsidR="001C5A98">
        <w:rPr>
          <w:rFonts w:ascii="Times New Roman" w:hAnsi="Times New Roman" w:cs="Times New Roman"/>
        </w:rPr>
        <w:t>aná</w:t>
      </w:r>
      <w:r w:rsidRPr="00435B6C">
        <w:rPr>
          <w:rFonts w:ascii="Times New Roman" w:hAnsi="Times New Roman" w:cs="Times New Roman"/>
        </w:rPr>
        <w:t xml:space="preserve">lise de imagens </w:t>
      </w:r>
      <w:r w:rsidR="001C5A98">
        <w:rPr>
          <w:rFonts w:ascii="Times New Roman" w:hAnsi="Times New Roman" w:cs="Times New Roman"/>
        </w:rPr>
        <w:t xml:space="preserve"> médicas é</w:t>
      </w:r>
      <w:r w:rsidRPr="00435B6C">
        <w:rPr>
          <w:rFonts w:ascii="Times New Roman" w:hAnsi="Times New Roman" w:cs="Times New Roman"/>
        </w:rPr>
        <w:t xml:space="preserve"> </w:t>
      </w:r>
      <w:r w:rsidR="001C5A98">
        <w:rPr>
          <w:rFonts w:ascii="Times New Roman" w:hAnsi="Times New Roman" w:cs="Times New Roman"/>
        </w:rPr>
        <w:t>a</w:t>
      </w:r>
      <w:r w:rsidRPr="00435B6C">
        <w:rPr>
          <w:rFonts w:ascii="Times New Roman" w:hAnsi="Times New Roman" w:cs="Times New Roman"/>
        </w:rPr>
        <w:t xml:space="preserve"> desenvolvida pelo grupo do prof</w:t>
      </w:r>
      <w:r w:rsidR="001C5A98">
        <w:rPr>
          <w:rFonts w:ascii="Times New Roman" w:hAnsi="Times New Roman" w:cs="Times New Roman"/>
        </w:rPr>
        <w:t xml:space="preserve">essor George Teodoro denominada </w:t>
      </w:r>
      <w:r w:rsidRPr="001C5A98">
        <w:rPr>
          <w:rFonts w:ascii="Times New Roman" w:hAnsi="Times New Roman" w:cs="Times New Roman"/>
          <w:i/>
        </w:rPr>
        <w:t xml:space="preserve">Region Template Framework </w:t>
      </w:r>
      <w:r w:rsidRPr="00435B6C">
        <w:rPr>
          <w:rFonts w:ascii="Times New Roman" w:hAnsi="Times New Roman" w:cs="Times New Roman"/>
        </w:rPr>
        <w:t>(RTF) [3]. Esse sistema pode analisar imagens de tecidos de forma a extrair informa</w:t>
      </w:r>
      <w:r w:rsidR="001C5A98">
        <w:rPr>
          <w:rFonts w:ascii="Times New Roman" w:hAnsi="Times New Roman" w:cs="Times New Roman"/>
        </w:rPr>
        <w:t>ções</w:t>
      </w:r>
      <w:r w:rsidRPr="00435B6C">
        <w:rPr>
          <w:rFonts w:ascii="Times New Roman" w:hAnsi="Times New Roman" w:cs="Times New Roman"/>
        </w:rPr>
        <w:t xml:space="preserve"> de</w:t>
      </w:r>
      <w:r w:rsidR="001C5A98">
        <w:rPr>
          <w:rFonts w:ascii="Times New Roman" w:hAnsi="Times New Roman" w:cs="Times New Roman"/>
        </w:rPr>
        <w:t xml:space="preserve"> elementos das imagens (como células ou nú</w:t>
      </w:r>
      <w:r w:rsidRPr="00435B6C">
        <w:rPr>
          <w:rFonts w:ascii="Times New Roman" w:hAnsi="Times New Roman" w:cs="Times New Roman"/>
        </w:rPr>
        <w:t>cleos celulares) e algumas de suas caracter</w:t>
      </w:r>
      <w:r w:rsidR="001C5A98">
        <w:rPr>
          <w:rFonts w:ascii="Times New Roman" w:hAnsi="Times New Roman" w:cs="Times New Roman"/>
        </w:rPr>
        <w:t>ís</w:t>
      </w:r>
      <w:r w:rsidRPr="00435B6C">
        <w:rPr>
          <w:rFonts w:ascii="Times New Roman" w:hAnsi="Times New Roman" w:cs="Times New Roman"/>
        </w:rPr>
        <w:t xml:space="preserve">ticas, como tamanho, formato e aspectos da textura. Essas </w:t>
      </w:r>
      <w:r w:rsidR="001C5A98" w:rsidRPr="00435B6C">
        <w:rPr>
          <w:rFonts w:ascii="Times New Roman" w:hAnsi="Times New Roman" w:cs="Times New Roman"/>
        </w:rPr>
        <w:t>caracter</w:t>
      </w:r>
      <w:r w:rsidR="001C5A98">
        <w:rPr>
          <w:rFonts w:ascii="Times New Roman" w:hAnsi="Times New Roman" w:cs="Times New Roman"/>
        </w:rPr>
        <w:t>ís</w:t>
      </w:r>
      <w:r w:rsidR="001C5A98" w:rsidRPr="00435B6C">
        <w:rPr>
          <w:rFonts w:ascii="Times New Roman" w:hAnsi="Times New Roman" w:cs="Times New Roman"/>
        </w:rPr>
        <w:t>ticas</w:t>
      </w:r>
      <w:r w:rsidRPr="00435B6C">
        <w:rPr>
          <w:rFonts w:ascii="Times New Roman" w:hAnsi="Times New Roman" w:cs="Times New Roman"/>
        </w:rPr>
        <w:t xml:space="preserve"> </w:t>
      </w:r>
      <w:r w:rsidR="001C5A98">
        <w:rPr>
          <w:rFonts w:ascii="Times New Roman" w:hAnsi="Times New Roman" w:cs="Times New Roman"/>
        </w:rPr>
        <w:t>são</w:t>
      </w:r>
      <w:r w:rsidRPr="00435B6C">
        <w:rPr>
          <w:rFonts w:ascii="Times New Roman" w:hAnsi="Times New Roman" w:cs="Times New Roman"/>
        </w:rPr>
        <w:t xml:space="preserve"> utilizadas para desenvolver modelos </w:t>
      </w:r>
      <w:r w:rsidR="001C5A98">
        <w:rPr>
          <w:rFonts w:ascii="Times New Roman" w:hAnsi="Times New Roman" w:cs="Times New Roman"/>
        </w:rPr>
        <w:t>morfoló</w:t>
      </w:r>
      <w:r w:rsidRPr="00435B6C">
        <w:rPr>
          <w:rFonts w:ascii="Times New Roman" w:hAnsi="Times New Roman" w:cs="Times New Roman"/>
        </w:rPr>
        <w:t xml:space="preserve">gicos que podem ser utilizados para o aprendizado de novos conhecimentos. Um exemplo </w:t>
      </w:r>
      <w:r w:rsidR="001C5A98">
        <w:rPr>
          <w:rFonts w:ascii="Times New Roman" w:hAnsi="Times New Roman" w:cs="Times New Roman"/>
        </w:rPr>
        <w:t>da utilidade desta plataforma  é na análise de gliomas difusos, os núcleos das células do tumor sã</w:t>
      </w:r>
      <w:r w:rsidRPr="00435B6C">
        <w:rPr>
          <w:rFonts w:ascii="Times New Roman" w:hAnsi="Times New Roman" w:cs="Times New Roman"/>
        </w:rPr>
        <w:t>o de interesse signific</w:t>
      </w:r>
      <w:r w:rsidR="001C5A98">
        <w:rPr>
          <w:rFonts w:ascii="Times New Roman" w:hAnsi="Times New Roman" w:cs="Times New Roman"/>
        </w:rPr>
        <w:t>ativo para a comunidade cientí</w:t>
      </w:r>
      <w:r w:rsidRPr="00435B6C">
        <w:rPr>
          <w:rFonts w:ascii="Times New Roman" w:hAnsi="Times New Roman" w:cs="Times New Roman"/>
        </w:rPr>
        <w:t xml:space="preserve">fica [4]. </w:t>
      </w:r>
    </w:p>
    <w:p w14:paraId="3C870903" w14:textId="29E84C04" w:rsidR="00435B6C" w:rsidRPr="00435B6C" w:rsidRDefault="001C5A98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fluxo de trabalho padrã</w:t>
      </w:r>
      <w:r w:rsidR="00435B6C" w:rsidRPr="00435B6C">
        <w:rPr>
          <w:rFonts w:ascii="Times New Roman" w:hAnsi="Times New Roman" w:cs="Times New Roman"/>
        </w:rPr>
        <w:t>o desta plataforma consiste nas seguinte</w:t>
      </w:r>
      <w:r>
        <w:rPr>
          <w:rFonts w:ascii="Times New Roman" w:hAnsi="Times New Roman" w:cs="Times New Roman"/>
        </w:rPr>
        <w:t>s etapas: normalização,</w:t>
      </w:r>
      <w:r w:rsidR="00435B6C" w:rsidRPr="00435B6C">
        <w:rPr>
          <w:rFonts w:ascii="Times New Roman" w:hAnsi="Times New Roman" w:cs="Times New Roman"/>
        </w:rPr>
        <w:t xml:space="preserve"> segmenta</w:t>
      </w:r>
      <w:r>
        <w:rPr>
          <w:rFonts w:ascii="Times New Roman" w:hAnsi="Times New Roman" w:cs="Times New Roman"/>
        </w:rPr>
        <w:t>ção</w:t>
      </w:r>
      <w:r w:rsidR="00435B6C" w:rsidRPr="00435B6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computação</w:t>
      </w:r>
      <w:r w:rsidR="00435B6C" w:rsidRPr="00435B6C">
        <w:rPr>
          <w:rFonts w:ascii="Times New Roman" w:hAnsi="Times New Roman" w:cs="Times New Roman"/>
        </w:rPr>
        <w:t xml:space="preserve"> de caracter</w:t>
      </w:r>
      <w:r>
        <w:rPr>
          <w:rFonts w:ascii="Times New Roman" w:hAnsi="Times New Roman" w:cs="Times New Roman"/>
        </w:rPr>
        <w:t>ísticas, refinamento das características e classificaçã</w:t>
      </w:r>
      <w:r w:rsidR="00435B6C" w:rsidRPr="00435B6C">
        <w:rPr>
          <w:rFonts w:ascii="Times New Roman" w:hAnsi="Times New Roman" w:cs="Times New Roman"/>
        </w:rPr>
        <w:t>o. Uma vez que um fluxo de trabalho busca analisar imagens de t</w:t>
      </w:r>
      <w:r>
        <w:rPr>
          <w:rFonts w:ascii="Times New Roman" w:hAnsi="Times New Roman" w:cs="Times New Roman"/>
        </w:rPr>
        <w:t>ecidos, temos que este sistema é</w:t>
      </w:r>
      <w:r w:rsidR="00435B6C" w:rsidRPr="00435B6C">
        <w:rPr>
          <w:rFonts w:ascii="Times New Roman" w:hAnsi="Times New Roman" w:cs="Times New Roman"/>
        </w:rPr>
        <w:t xml:space="preserve"> dependente das imagens </w:t>
      </w:r>
      <w:r>
        <w:rPr>
          <w:rFonts w:ascii="Times New Roman" w:hAnsi="Times New Roman" w:cs="Times New Roman"/>
        </w:rPr>
        <w:t>anal</w:t>
      </w:r>
      <w:r w:rsidR="00435B6C" w:rsidRPr="00435B6C">
        <w:rPr>
          <w:rFonts w:ascii="Times New Roman" w:hAnsi="Times New Roman" w:cs="Times New Roman"/>
        </w:rPr>
        <w:t>isadas e consequenteme</w:t>
      </w:r>
      <w:r>
        <w:rPr>
          <w:rFonts w:ascii="Times New Roman" w:hAnsi="Times New Roman" w:cs="Times New Roman"/>
        </w:rPr>
        <w:t>nte o resultado depende dos parâmetros</w:t>
      </w:r>
      <w:r w:rsidR="00435B6C" w:rsidRPr="00435B6C">
        <w:rPr>
          <w:rFonts w:ascii="Times New Roman" w:hAnsi="Times New Roman" w:cs="Times New Roman"/>
        </w:rPr>
        <w:t xml:space="preserve"> de entrada do sistema. Para melhorar a qualidade das an</w:t>
      </w:r>
      <w:r>
        <w:rPr>
          <w:rFonts w:ascii="Times New Roman" w:hAnsi="Times New Roman" w:cs="Times New Roman"/>
        </w:rPr>
        <w:t>álises, portanto,  é necessá</w:t>
      </w:r>
      <w:r w:rsidR="00435B6C" w:rsidRPr="00435B6C">
        <w:rPr>
          <w:rFonts w:ascii="Times New Roman" w:hAnsi="Times New Roman" w:cs="Times New Roman"/>
        </w:rPr>
        <w:t xml:space="preserve">rio estudar e compreender o </w:t>
      </w:r>
      <w:r>
        <w:rPr>
          <w:rFonts w:ascii="Times New Roman" w:hAnsi="Times New Roman" w:cs="Times New Roman"/>
        </w:rPr>
        <w:t>impacto desses parâ</w:t>
      </w:r>
      <w:r w:rsidR="00435B6C" w:rsidRPr="00435B6C">
        <w:rPr>
          <w:rFonts w:ascii="Times New Roman" w:hAnsi="Times New Roman" w:cs="Times New Roman"/>
        </w:rPr>
        <w:t xml:space="preserve">metros no resultados. </w:t>
      </w:r>
    </w:p>
    <w:p w14:paraId="237186C4" w14:textId="553DE8C1" w:rsidR="00435B6C" w:rsidRPr="00435B6C" w:rsidRDefault="00435B6C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435B6C">
        <w:rPr>
          <w:rFonts w:ascii="Times New Roman" w:hAnsi="Times New Roman" w:cs="Times New Roman"/>
        </w:rPr>
        <w:t>Para melhorarmos a qualidade das an</w:t>
      </w:r>
      <w:r w:rsidR="001C5A98">
        <w:rPr>
          <w:rFonts w:ascii="Times New Roman" w:hAnsi="Times New Roman" w:cs="Times New Roman"/>
        </w:rPr>
        <w:t>á</w:t>
      </w:r>
      <w:r w:rsidRPr="00435B6C">
        <w:rPr>
          <w:rFonts w:ascii="Times New Roman" w:hAnsi="Times New Roman" w:cs="Times New Roman"/>
        </w:rPr>
        <w:t>lises</w:t>
      </w:r>
      <w:r w:rsidR="001C5A98">
        <w:rPr>
          <w:rFonts w:ascii="Times New Roman" w:hAnsi="Times New Roman" w:cs="Times New Roman"/>
        </w:rPr>
        <w:t xml:space="preserve"> do RTF, iremos buscar estraté</w:t>
      </w:r>
      <w:r w:rsidRPr="00435B6C">
        <w:rPr>
          <w:rFonts w:ascii="Times New Roman" w:hAnsi="Times New Roman" w:cs="Times New Roman"/>
        </w:rPr>
        <w:t xml:space="preserve">gias que auxiliem </w:t>
      </w:r>
      <w:r w:rsidR="001C5A98">
        <w:rPr>
          <w:rFonts w:ascii="Times New Roman" w:hAnsi="Times New Roman" w:cs="Times New Roman"/>
        </w:rPr>
        <w:t>na avaliação das caracterí</w:t>
      </w:r>
      <w:r w:rsidR="008236A2">
        <w:rPr>
          <w:rFonts w:ascii="Times New Roman" w:hAnsi="Times New Roman" w:cs="Times New Roman"/>
        </w:rPr>
        <w:t>sticas extraí</w:t>
      </w:r>
      <w:r w:rsidRPr="00435B6C">
        <w:rPr>
          <w:rFonts w:ascii="Times New Roman" w:hAnsi="Times New Roman" w:cs="Times New Roman"/>
        </w:rPr>
        <w:t>das de uma imagem. Ela</w:t>
      </w:r>
      <w:r w:rsidR="001C5A98">
        <w:rPr>
          <w:rFonts w:ascii="Times New Roman" w:hAnsi="Times New Roman" w:cs="Times New Roman"/>
        </w:rPr>
        <w:t xml:space="preserve"> é</w:t>
      </w:r>
      <w:r w:rsidRPr="00435B6C">
        <w:rPr>
          <w:rFonts w:ascii="Times New Roman" w:hAnsi="Times New Roman" w:cs="Times New Roman"/>
        </w:rPr>
        <w:t xml:space="preserve"> uma etapa que influi diretamente na qu</w:t>
      </w:r>
      <w:r w:rsidR="001C5A98">
        <w:rPr>
          <w:rFonts w:ascii="Times New Roman" w:hAnsi="Times New Roman" w:cs="Times New Roman"/>
        </w:rPr>
        <w:t>alidade dos resultados das análises e ao ajustar os parâ</w:t>
      </w:r>
      <w:r w:rsidRPr="00435B6C">
        <w:rPr>
          <w:rFonts w:ascii="Times New Roman" w:hAnsi="Times New Roman" w:cs="Times New Roman"/>
        </w:rPr>
        <w:t>metros buscando resulta</w:t>
      </w:r>
      <w:r w:rsidR="001C5A98">
        <w:rPr>
          <w:rFonts w:ascii="Times New Roman" w:hAnsi="Times New Roman" w:cs="Times New Roman"/>
        </w:rPr>
        <w:t>dos com maior acurá</w:t>
      </w:r>
      <w:r w:rsidRPr="00435B6C">
        <w:rPr>
          <w:rFonts w:ascii="Times New Roman" w:hAnsi="Times New Roman" w:cs="Times New Roman"/>
        </w:rPr>
        <w:t>cia poderemos t</w:t>
      </w:r>
      <w:r w:rsidR="001C5A98">
        <w:rPr>
          <w:rFonts w:ascii="Times New Roman" w:hAnsi="Times New Roman" w:cs="Times New Roman"/>
        </w:rPr>
        <w:t>er uma qualidade maior das aná</w:t>
      </w:r>
      <w:r w:rsidRPr="00435B6C">
        <w:rPr>
          <w:rFonts w:ascii="Times New Roman" w:hAnsi="Times New Roman" w:cs="Times New Roman"/>
        </w:rPr>
        <w:t xml:space="preserve">lises. </w:t>
      </w:r>
    </w:p>
    <w:p w14:paraId="6AE5DA05" w14:textId="0AD8DB04" w:rsidR="00435B6C" w:rsidRPr="00435B6C" w:rsidRDefault="00435B6C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435B6C">
        <w:rPr>
          <w:rFonts w:ascii="Times New Roman" w:hAnsi="Times New Roman" w:cs="Times New Roman"/>
        </w:rPr>
        <w:lastRenderedPageBreak/>
        <w:t>Atualm</w:t>
      </w:r>
      <w:r w:rsidR="001C5A98">
        <w:rPr>
          <w:rFonts w:ascii="Times New Roman" w:hAnsi="Times New Roman" w:cs="Times New Roman"/>
        </w:rPr>
        <w:t>ente, na etapa de segmentaçã</w:t>
      </w:r>
      <w:r w:rsidRPr="00435B6C">
        <w:rPr>
          <w:rFonts w:ascii="Times New Roman" w:hAnsi="Times New Roman" w:cs="Times New Roman"/>
        </w:rPr>
        <w:t>o, algumas estrat</w:t>
      </w:r>
      <w:r w:rsidR="001C5A98">
        <w:rPr>
          <w:rFonts w:ascii="Times New Roman" w:hAnsi="Times New Roman" w:cs="Times New Roman"/>
        </w:rPr>
        <w:t>égias já  foram uti</w:t>
      </w:r>
      <w:r w:rsidRPr="00435B6C">
        <w:rPr>
          <w:rFonts w:ascii="Times New Roman" w:hAnsi="Times New Roman" w:cs="Times New Roman"/>
        </w:rPr>
        <w:t>lizadas para avaliar o impacto dos par</w:t>
      </w:r>
      <w:r w:rsidR="008236A2">
        <w:rPr>
          <w:rFonts w:ascii="Times New Roman" w:hAnsi="Times New Roman" w:cs="Times New Roman"/>
        </w:rPr>
        <w:t>â</w:t>
      </w:r>
      <w:r w:rsidRPr="00435B6C">
        <w:rPr>
          <w:rFonts w:ascii="Times New Roman" w:hAnsi="Times New Roman" w:cs="Times New Roman"/>
        </w:rPr>
        <w:t>metros</w:t>
      </w:r>
      <w:r w:rsidR="008236A2">
        <w:rPr>
          <w:rFonts w:ascii="Times New Roman" w:hAnsi="Times New Roman" w:cs="Times New Roman"/>
        </w:rPr>
        <w:t xml:space="preserve"> de entrada em um fluxo de tra</w:t>
      </w:r>
      <w:r w:rsidRPr="00435B6C">
        <w:rPr>
          <w:rFonts w:ascii="Times New Roman" w:hAnsi="Times New Roman" w:cs="Times New Roman"/>
        </w:rPr>
        <w:t>balho. As etapas de seg</w:t>
      </w:r>
      <w:r w:rsidR="008236A2">
        <w:rPr>
          <w:rFonts w:ascii="Times New Roman" w:hAnsi="Times New Roman" w:cs="Times New Roman"/>
        </w:rPr>
        <w:t>mentaçã</w:t>
      </w:r>
      <w:r w:rsidRPr="00435B6C">
        <w:rPr>
          <w:rFonts w:ascii="Times New Roman" w:hAnsi="Times New Roman" w:cs="Times New Roman"/>
        </w:rPr>
        <w:t>o e</w:t>
      </w:r>
      <w:r w:rsidR="008236A2">
        <w:rPr>
          <w:rFonts w:ascii="Times New Roman" w:hAnsi="Times New Roman" w:cs="Times New Roman"/>
        </w:rPr>
        <w:t xml:space="preserve"> de avaliação de caracterí</w:t>
      </w:r>
      <w:r w:rsidRPr="00435B6C">
        <w:rPr>
          <w:rFonts w:ascii="Times New Roman" w:hAnsi="Times New Roman" w:cs="Times New Roman"/>
        </w:rPr>
        <w:t>sticas apesar de serem etapas distintas, compartilham atributo</w:t>
      </w:r>
      <w:r w:rsidR="00680C2D">
        <w:rPr>
          <w:rFonts w:ascii="Times New Roman" w:hAnsi="Times New Roman" w:cs="Times New Roman"/>
        </w:rPr>
        <w:t>s similares. Logo, podemos uti</w:t>
      </w:r>
      <w:r w:rsidRPr="00435B6C">
        <w:rPr>
          <w:rFonts w:ascii="Times New Roman" w:hAnsi="Times New Roman" w:cs="Times New Roman"/>
        </w:rPr>
        <w:t>lizar dos conhec</w:t>
      </w:r>
      <w:r w:rsidR="00680C2D">
        <w:rPr>
          <w:rFonts w:ascii="Times New Roman" w:hAnsi="Times New Roman" w:cs="Times New Roman"/>
        </w:rPr>
        <w:t>imentos obtidos da utilização dessas estratégias na etapa de segmentaçã</w:t>
      </w:r>
      <w:r w:rsidRPr="00435B6C">
        <w:rPr>
          <w:rFonts w:ascii="Times New Roman" w:hAnsi="Times New Roman" w:cs="Times New Roman"/>
        </w:rPr>
        <w:t>o para direcionar um ponto</w:t>
      </w:r>
      <w:r w:rsidR="00680C2D">
        <w:rPr>
          <w:rFonts w:ascii="Times New Roman" w:hAnsi="Times New Roman" w:cs="Times New Roman"/>
        </w:rPr>
        <w:t xml:space="preserve"> de partida do estudo que será</w:t>
      </w:r>
      <w:r w:rsidRPr="00435B6C">
        <w:rPr>
          <w:rFonts w:ascii="Times New Roman" w:hAnsi="Times New Roman" w:cs="Times New Roman"/>
        </w:rPr>
        <w:t xml:space="preserve"> realizado na etapa de avalia</w:t>
      </w:r>
      <w:r w:rsidR="00680C2D">
        <w:rPr>
          <w:rFonts w:ascii="Times New Roman" w:hAnsi="Times New Roman" w:cs="Times New Roman"/>
        </w:rPr>
        <w:t>ção de características. Também temos que ambas etapas dependem da revisã</w:t>
      </w:r>
      <w:r w:rsidRPr="00435B6C">
        <w:rPr>
          <w:rFonts w:ascii="Times New Roman" w:hAnsi="Times New Roman" w:cs="Times New Roman"/>
        </w:rPr>
        <w:t>o subjetiva de especialistas e dado o t</w:t>
      </w:r>
      <w:r w:rsidR="00680C2D">
        <w:rPr>
          <w:rFonts w:ascii="Times New Roman" w:hAnsi="Times New Roman" w:cs="Times New Roman"/>
        </w:rPr>
        <w:t>amanho das imagens, essa revisã</w:t>
      </w:r>
      <w:r w:rsidRPr="00435B6C">
        <w:rPr>
          <w:rFonts w:ascii="Times New Roman" w:hAnsi="Times New Roman" w:cs="Times New Roman"/>
        </w:rPr>
        <w:t>o torna-se bastante proibitiva.</w:t>
      </w:r>
      <w:r w:rsidR="00680C2D">
        <w:rPr>
          <w:rFonts w:ascii="Times New Roman" w:hAnsi="Times New Roman" w:cs="Times New Roman"/>
        </w:rPr>
        <w:t xml:space="preserve"> A partir das melhores estraté</w:t>
      </w:r>
      <w:r w:rsidRPr="00435B6C">
        <w:rPr>
          <w:rFonts w:ascii="Times New Roman" w:hAnsi="Times New Roman" w:cs="Times New Roman"/>
        </w:rPr>
        <w:t>gias estudadas e dos conhecimentos o</w:t>
      </w:r>
      <w:r w:rsidR="00680C2D">
        <w:rPr>
          <w:rFonts w:ascii="Times New Roman" w:hAnsi="Times New Roman" w:cs="Times New Roman"/>
        </w:rPr>
        <w:t>btidos da etapa de segmentação, poderemos de</w:t>
      </w:r>
      <w:r w:rsidRPr="00435B6C">
        <w:rPr>
          <w:rFonts w:ascii="Times New Roman" w:hAnsi="Times New Roman" w:cs="Times New Roman"/>
        </w:rPr>
        <w:t>senvolver modelos capaz</w:t>
      </w:r>
      <w:r w:rsidR="00680C2D">
        <w:rPr>
          <w:rFonts w:ascii="Times New Roman" w:hAnsi="Times New Roman" w:cs="Times New Roman"/>
        </w:rPr>
        <w:t>es de avaliar com alta precisão as características obtidas pelos mé</w:t>
      </w:r>
      <w:r w:rsidRPr="00435B6C">
        <w:rPr>
          <w:rFonts w:ascii="Times New Roman" w:hAnsi="Times New Roman" w:cs="Times New Roman"/>
        </w:rPr>
        <w:t>todos computacionais. Esses modelos podem ser utilizados na etapa de refinamento da</w:t>
      </w:r>
      <w:r w:rsidR="00680C2D">
        <w:rPr>
          <w:rFonts w:ascii="Times New Roman" w:hAnsi="Times New Roman" w:cs="Times New Roman"/>
        </w:rPr>
        <w:t>s caracterí</w:t>
      </w:r>
      <w:r w:rsidRPr="00435B6C">
        <w:rPr>
          <w:rFonts w:ascii="Times New Roman" w:hAnsi="Times New Roman" w:cs="Times New Roman"/>
        </w:rPr>
        <w:t>sticas, pois seremos capazes de comparar os diversos resultados obtidos e assim extr</w:t>
      </w:r>
      <w:r w:rsidR="00680C2D">
        <w:rPr>
          <w:rFonts w:ascii="Times New Roman" w:hAnsi="Times New Roman" w:cs="Times New Roman"/>
        </w:rPr>
        <w:t>apolar a necessidade da revisã</w:t>
      </w:r>
      <w:r w:rsidRPr="00435B6C">
        <w:rPr>
          <w:rFonts w:ascii="Times New Roman" w:hAnsi="Times New Roman" w:cs="Times New Roman"/>
        </w:rPr>
        <w:t>o de especialistas. A eta</w:t>
      </w:r>
      <w:r w:rsidR="00680C2D">
        <w:rPr>
          <w:rFonts w:ascii="Times New Roman" w:hAnsi="Times New Roman" w:cs="Times New Roman"/>
        </w:rPr>
        <w:t>pa de refinamento de caracterí</w:t>
      </w:r>
      <w:r w:rsidRPr="00435B6C">
        <w:rPr>
          <w:rFonts w:ascii="Times New Roman" w:hAnsi="Times New Roman" w:cs="Times New Roman"/>
        </w:rPr>
        <w:t>sticas pode ser separa</w:t>
      </w:r>
      <w:r w:rsidR="00680C2D">
        <w:rPr>
          <w:rFonts w:ascii="Times New Roman" w:hAnsi="Times New Roman" w:cs="Times New Roman"/>
        </w:rPr>
        <w:t>da em duas fases. A primeira, é a aplicaçã</w:t>
      </w:r>
      <w:r w:rsidRPr="00435B6C">
        <w:rPr>
          <w:rFonts w:ascii="Times New Roman" w:hAnsi="Times New Roman" w:cs="Times New Roman"/>
        </w:rPr>
        <w:t>o</w:t>
      </w:r>
      <w:r w:rsidR="00680C2D">
        <w:rPr>
          <w:rFonts w:ascii="Times New Roman" w:hAnsi="Times New Roman" w:cs="Times New Roman"/>
        </w:rPr>
        <w:t xml:space="preserve"> de métodos e técnicas de aná</w:t>
      </w:r>
      <w:r w:rsidRPr="00435B6C">
        <w:rPr>
          <w:rFonts w:ascii="Times New Roman" w:hAnsi="Times New Roman" w:cs="Times New Roman"/>
        </w:rPr>
        <w:t>lise de sensibi</w:t>
      </w:r>
      <w:r w:rsidR="00680C2D">
        <w:rPr>
          <w:rFonts w:ascii="Times New Roman" w:hAnsi="Times New Roman" w:cs="Times New Roman"/>
        </w:rPr>
        <w:t>lidade (SA) e a segunda fase é o refinamento dos parâmetros. O objetivo final é encontrar dentro as possíveis combinaçõ</w:t>
      </w:r>
      <w:r w:rsidRPr="00435B6C">
        <w:rPr>
          <w:rFonts w:ascii="Times New Roman" w:hAnsi="Times New Roman" w:cs="Times New Roman"/>
        </w:rPr>
        <w:t>es de resultados</w:t>
      </w:r>
      <w:r w:rsidR="00680C2D">
        <w:rPr>
          <w:rFonts w:ascii="Times New Roman" w:hAnsi="Times New Roman" w:cs="Times New Roman"/>
        </w:rPr>
        <w:t xml:space="preserve"> o conjunto de valores dos parâ</w:t>
      </w:r>
      <w:r w:rsidRPr="00435B6C">
        <w:rPr>
          <w:rFonts w:ascii="Times New Roman" w:hAnsi="Times New Roman" w:cs="Times New Roman"/>
        </w:rPr>
        <w:t xml:space="preserve">metros que </w:t>
      </w:r>
      <w:r w:rsidR="00680C2D">
        <w:rPr>
          <w:rFonts w:ascii="Times New Roman" w:hAnsi="Times New Roman" w:cs="Times New Roman"/>
        </w:rPr>
        <w:t xml:space="preserve"> melhor influê</w:t>
      </w:r>
      <w:r w:rsidRPr="00435B6C">
        <w:rPr>
          <w:rFonts w:ascii="Times New Roman" w:hAnsi="Times New Roman" w:cs="Times New Roman"/>
        </w:rPr>
        <w:t xml:space="preserve">ncia no resultado final. </w:t>
      </w:r>
    </w:p>
    <w:p w14:paraId="0EE9E549" w14:textId="77777777" w:rsidR="00435B6C" w:rsidRPr="00435B6C" w:rsidRDefault="00435B6C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435B6C">
        <w:rPr>
          <w:rFonts w:ascii="Times New Roman" w:hAnsi="Times New Roman" w:cs="Times New Roman"/>
        </w:rPr>
        <w:t xml:space="preserve">2 Justificativa </w:t>
      </w:r>
    </w:p>
    <w:p w14:paraId="3E0DD18D" w14:textId="24981A12" w:rsidR="00435B6C" w:rsidRPr="00435B6C" w:rsidRDefault="00680C2D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imprescindí</w:t>
      </w:r>
      <w:r w:rsidR="00435B6C" w:rsidRPr="00435B6C">
        <w:rPr>
          <w:rFonts w:ascii="Times New Roman" w:hAnsi="Times New Roman" w:cs="Times New Roman"/>
        </w:rPr>
        <w:t xml:space="preserve">vel a busca de maneiras eficientes para se realizar processamento de alto </w:t>
      </w:r>
      <w:r>
        <w:rPr>
          <w:rFonts w:ascii="Times New Roman" w:hAnsi="Times New Roman" w:cs="Times New Roman"/>
        </w:rPr>
        <w:t>desempenho para tarefas de análise de imagens. As aná</w:t>
      </w:r>
      <w:r w:rsidR="00435B6C" w:rsidRPr="00435B6C">
        <w:rPr>
          <w:rFonts w:ascii="Times New Roman" w:hAnsi="Times New Roman" w:cs="Times New Roman"/>
        </w:rPr>
        <w:t>lises de imagen</w:t>
      </w:r>
      <w:r>
        <w:rPr>
          <w:rFonts w:ascii="Times New Roman" w:hAnsi="Times New Roman" w:cs="Times New Roman"/>
        </w:rPr>
        <w:t>s de tecido de larga escala sã</w:t>
      </w:r>
      <w:r w:rsidR="00435B6C" w:rsidRPr="00435B6C">
        <w:rPr>
          <w:rFonts w:ascii="Times New Roman" w:hAnsi="Times New Roman" w:cs="Times New Roman"/>
        </w:rPr>
        <w:t xml:space="preserve">o problemas computacionalmente </w:t>
      </w:r>
      <w:r>
        <w:rPr>
          <w:rFonts w:ascii="Times New Roman" w:hAnsi="Times New Roman" w:cs="Times New Roman"/>
        </w:rPr>
        <w:t>desafiadores. Um dos desafios é obter a escalabilidade dos vá</w:t>
      </w:r>
      <w:r w:rsidR="00435B6C" w:rsidRPr="00435B6C">
        <w:rPr>
          <w:rFonts w:ascii="Times New Roman" w:hAnsi="Times New Roman" w:cs="Times New Roman"/>
        </w:rPr>
        <w:t xml:space="preserve">rios fluxos de trabalho e/ou de grandes conjuntos de imagens com ganhos de qualidade. </w:t>
      </w:r>
    </w:p>
    <w:p w14:paraId="332CD242" w14:textId="60B97285" w:rsidR="00435B6C" w:rsidRPr="00435B6C" w:rsidRDefault="00435B6C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435B6C">
        <w:rPr>
          <w:rFonts w:ascii="Times New Roman" w:hAnsi="Times New Roman" w:cs="Times New Roman"/>
        </w:rPr>
        <w:t xml:space="preserve">O </w:t>
      </w:r>
      <w:r w:rsidRPr="00680C2D">
        <w:rPr>
          <w:rFonts w:ascii="Times New Roman" w:hAnsi="Times New Roman" w:cs="Times New Roman"/>
          <w:i/>
        </w:rPr>
        <w:t>National Institute of Health’s The Cancer Genome Atlas</w:t>
      </w:r>
      <w:r w:rsidR="00680C2D">
        <w:rPr>
          <w:rFonts w:ascii="Times New Roman" w:hAnsi="Times New Roman" w:cs="Times New Roman"/>
        </w:rPr>
        <w:t xml:space="preserve"> (TCGA) disponi</w:t>
      </w:r>
      <w:r w:rsidRPr="00435B6C">
        <w:rPr>
          <w:rFonts w:ascii="Times New Roman" w:hAnsi="Times New Roman" w:cs="Times New Roman"/>
        </w:rPr>
        <w:t>biliza uma grande quantidade de dados multimo</w:t>
      </w:r>
      <w:r w:rsidR="00680C2D">
        <w:rPr>
          <w:rFonts w:ascii="Times New Roman" w:hAnsi="Times New Roman" w:cs="Times New Roman"/>
        </w:rPr>
        <w:t>dais que contém contendo ima</w:t>
      </w:r>
      <w:r w:rsidRPr="00435B6C">
        <w:rPr>
          <w:rFonts w:ascii="Times New Roman" w:hAnsi="Times New Roman" w:cs="Times New Roman"/>
        </w:rPr>
        <w:t>gens patologia, rad</w:t>
      </w:r>
      <w:r w:rsidR="00680C2D">
        <w:rPr>
          <w:rFonts w:ascii="Times New Roman" w:hAnsi="Times New Roman" w:cs="Times New Roman"/>
        </w:rPr>
        <w:t>iologia, genômica e dados clí</w:t>
      </w:r>
      <w:r w:rsidRPr="00435B6C">
        <w:rPr>
          <w:rFonts w:ascii="Times New Roman" w:hAnsi="Times New Roman" w:cs="Times New Roman"/>
        </w:rPr>
        <w:t>nicos para o</w:t>
      </w:r>
      <w:r w:rsidR="00680C2D">
        <w:rPr>
          <w:rFonts w:ascii="Times New Roman" w:hAnsi="Times New Roman" w:cs="Times New Roman"/>
        </w:rPr>
        <w:t xml:space="preserve"> glioblastoma (gliomas cancerí</w:t>
      </w:r>
      <w:r w:rsidRPr="00435B6C">
        <w:rPr>
          <w:rFonts w:ascii="Times New Roman" w:hAnsi="Times New Roman" w:cs="Times New Roman"/>
        </w:rPr>
        <w:t>genos) e outros tipo de tumo</w:t>
      </w:r>
      <w:r w:rsidR="00680C2D">
        <w:rPr>
          <w:rFonts w:ascii="Times New Roman" w:hAnsi="Times New Roman" w:cs="Times New Roman"/>
        </w:rPr>
        <w:t>r [5]. Atualmente, o RTF conté</w:t>
      </w:r>
      <w:r w:rsidRPr="00435B6C">
        <w:rPr>
          <w:rFonts w:ascii="Times New Roman" w:hAnsi="Times New Roman" w:cs="Times New Roman"/>
        </w:rPr>
        <w:t>m um banco de dados com mais de 600 imagens cada com uma</w:t>
      </w:r>
      <w:r w:rsidR="00680C2D">
        <w:rPr>
          <w:rFonts w:ascii="Times New Roman" w:hAnsi="Times New Roman" w:cs="Times New Roman"/>
        </w:rPr>
        <w:t xml:space="preserve"> com uma média de 400 mil núcleos por secçã</w:t>
      </w:r>
      <w:r w:rsidRPr="00435B6C">
        <w:rPr>
          <w:rFonts w:ascii="Times New Roman" w:hAnsi="Times New Roman" w:cs="Times New Roman"/>
        </w:rPr>
        <w:t>o. O processo de caracterizar as morfologias celular</w:t>
      </w:r>
      <w:r w:rsidR="00680C2D">
        <w:rPr>
          <w:rFonts w:ascii="Times New Roman" w:hAnsi="Times New Roman" w:cs="Times New Roman"/>
        </w:rPr>
        <w:t>es produz cerca de 1.5GB/seçã</w:t>
      </w:r>
      <w:r w:rsidRPr="00435B6C">
        <w:rPr>
          <w:rFonts w:ascii="Times New Roman" w:hAnsi="Times New Roman" w:cs="Times New Roman"/>
        </w:rPr>
        <w:t>o de m</w:t>
      </w:r>
      <w:r w:rsidR="00680C2D">
        <w:rPr>
          <w:rFonts w:ascii="Times New Roman" w:hAnsi="Times New Roman" w:cs="Times New Roman"/>
        </w:rPr>
        <w:t>eta-dados que descrevem os parâmetros dos algorit</w:t>
      </w:r>
      <w:r w:rsidRPr="00435B6C">
        <w:rPr>
          <w:rFonts w:ascii="Times New Roman" w:hAnsi="Times New Roman" w:cs="Times New Roman"/>
        </w:rPr>
        <w:t>mos, os limi</w:t>
      </w:r>
      <w:r w:rsidR="00680C2D">
        <w:rPr>
          <w:rFonts w:ascii="Times New Roman" w:hAnsi="Times New Roman" w:cs="Times New Roman"/>
        </w:rPr>
        <w:t>tes dos objetos e as caracterí</w:t>
      </w:r>
      <w:r w:rsidRPr="00435B6C">
        <w:rPr>
          <w:rFonts w:ascii="Times New Roman" w:hAnsi="Times New Roman" w:cs="Times New Roman"/>
        </w:rPr>
        <w:t>sticas da</w:t>
      </w:r>
      <w:r w:rsidR="00680C2D">
        <w:rPr>
          <w:rFonts w:ascii="Times New Roman" w:hAnsi="Times New Roman" w:cs="Times New Roman"/>
        </w:rPr>
        <w:t>s cé</w:t>
      </w:r>
      <w:r w:rsidRPr="00435B6C">
        <w:rPr>
          <w:rFonts w:ascii="Times New Roman" w:hAnsi="Times New Roman" w:cs="Times New Roman"/>
        </w:rPr>
        <w:t xml:space="preserve">lulas [6]. </w:t>
      </w:r>
    </w:p>
    <w:p w14:paraId="598B051E" w14:textId="09D2B00E" w:rsidR="00435B6C" w:rsidRPr="00435B6C" w:rsidRDefault="00435B6C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435B6C">
        <w:rPr>
          <w:rFonts w:ascii="Times New Roman" w:hAnsi="Times New Roman" w:cs="Times New Roman"/>
        </w:rPr>
        <w:t>Uma vez que</w:t>
      </w:r>
      <w:r w:rsidR="00680C2D">
        <w:rPr>
          <w:rFonts w:ascii="Times New Roman" w:hAnsi="Times New Roman" w:cs="Times New Roman"/>
        </w:rPr>
        <w:t xml:space="preserve"> a quantidade de dados gerada é elevada, não é humanamente possí</w:t>
      </w:r>
      <w:r w:rsidRPr="00435B6C">
        <w:rPr>
          <w:rFonts w:ascii="Times New Roman" w:hAnsi="Times New Roman" w:cs="Times New Roman"/>
        </w:rPr>
        <w:t>vel avaliar todos resultado</w:t>
      </w:r>
      <w:r w:rsidR="00680C2D">
        <w:rPr>
          <w:rFonts w:ascii="Times New Roman" w:hAnsi="Times New Roman" w:cs="Times New Roman"/>
        </w:rPr>
        <w:t>s da caracterização das células e nú</w:t>
      </w:r>
      <w:r w:rsidRPr="00435B6C">
        <w:rPr>
          <w:rFonts w:ascii="Times New Roman" w:hAnsi="Times New Roman" w:cs="Times New Roman"/>
        </w:rPr>
        <w:t>cleos. Para isso, buscamos criar modelos capazes de a</w:t>
      </w:r>
      <w:r w:rsidR="00680C2D">
        <w:rPr>
          <w:rFonts w:ascii="Times New Roman" w:hAnsi="Times New Roman" w:cs="Times New Roman"/>
        </w:rPr>
        <w:t>valiar o conjunto de caracterí</w:t>
      </w:r>
      <w:r w:rsidRPr="00435B6C">
        <w:rPr>
          <w:rFonts w:ascii="Times New Roman" w:hAnsi="Times New Roman" w:cs="Times New Roman"/>
        </w:rPr>
        <w:t xml:space="preserve">sticas. </w:t>
      </w:r>
    </w:p>
    <w:p w14:paraId="45503341" w14:textId="7333811F" w:rsidR="00435B6C" w:rsidRPr="00435B6C" w:rsidRDefault="00435B6C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435B6C">
        <w:rPr>
          <w:rFonts w:ascii="Times New Roman" w:hAnsi="Times New Roman" w:cs="Times New Roman"/>
        </w:rPr>
        <w:t>O d</w:t>
      </w:r>
      <w:r w:rsidR="00680C2D">
        <w:rPr>
          <w:rFonts w:ascii="Times New Roman" w:hAnsi="Times New Roman" w:cs="Times New Roman"/>
        </w:rPr>
        <w:t>esenvolvimento desses modelos é necessário para que as fases de refi</w:t>
      </w:r>
      <w:r w:rsidR="00B55812">
        <w:rPr>
          <w:rFonts w:ascii="Times New Roman" w:hAnsi="Times New Roman" w:cs="Times New Roman"/>
        </w:rPr>
        <w:t>namento de parâ</w:t>
      </w:r>
      <w:r w:rsidRPr="00435B6C">
        <w:rPr>
          <w:rFonts w:ascii="Times New Roman" w:hAnsi="Times New Roman" w:cs="Times New Roman"/>
        </w:rPr>
        <w:t>metros e a an</w:t>
      </w:r>
      <w:r w:rsidR="00B55812">
        <w:rPr>
          <w:rFonts w:ascii="Times New Roman" w:hAnsi="Times New Roman" w:cs="Times New Roman"/>
        </w:rPr>
        <w:t>á</w:t>
      </w:r>
      <w:r w:rsidRPr="00435B6C">
        <w:rPr>
          <w:rFonts w:ascii="Times New Roman" w:hAnsi="Times New Roman" w:cs="Times New Roman"/>
        </w:rPr>
        <w:t>lise de sensibilidade possam ser aplicado</w:t>
      </w:r>
      <w:r w:rsidR="00B55812">
        <w:rPr>
          <w:rFonts w:ascii="Times New Roman" w:hAnsi="Times New Roman" w:cs="Times New Roman"/>
        </w:rPr>
        <w:t>s no contexto da computação de características. Após a implementação do mod</w:t>
      </w:r>
      <w:r w:rsidRPr="00435B6C">
        <w:rPr>
          <w:rFonts w:ascii="Times New Roman" w:hAnsi="Times New Roman" w:cs="Times New Roman"/>
        </w:rPr>
        <w:t xml:space="preserve">elo </w:t>
      </w:r>
      <w:r w:rsidRPr="00435B6C">
        <w:rPr>
          <w:rFonts w:ascii="Times New Roman" w:hAnsi="Times New Roman" w:cs="Times New Roman"/>
        </w:rPr>
        <w:lastRenderedPageBreak/>
        <w:t>mais representativo capaz de avaliar a qualidade</w:t>
      </w:r>
      <w:r w:rsidR="00B55812">
        <w:rPr>
          <w:rFonts w:ascii="Times New Roman" w:hAnsi="Times New Roman" w:cs="Times New Roman"/>
        </w:rPr>
        <w:t xml:space="preserve"> de um conjunto de caracterí</w:t>
      </w:r>
      <w:r w:rsidRPr="00435B6C">
        <w:rPr>
          <w:rFonts w:ascii="Times New Roman" w:hAnsi="Times New Roman" w:cs="Times New Roman"/>
        </w:rPr>
        <w:t>sticas, podemos comparar os resultados obtidos entr</w:t>
      </w:r>
      <w:r w:rsidR="00B55812">
        <w:rPr>
          <w:rFonts w:ascii="Times New Roman" w:hAnsi="Times New Roman" w:cs="Times New Roman"/>
        </w:rPr>
        <w:t>e os diversos conjuntos de parâ</w:t>
      </w:r>
      <w:r w:rsidRPr="00435B6C">
        <w:rPr>
          <w:rFonts w:ascii="Times New Roman" w:hAnsi="Times New Roman" w:cs="Times New Roman"/>
        </w:rPr>
        <w:t xml:space="preserve">metros. </w:t>
      </w:r>
    </w:p>
    <w:p w14:paraId="30CB18E9" w14:textId="5D60E977" w:rsidR="00435B6C" w:rsidRPr="00435B6C" w:rsidRDefault="00435B6C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435B6C">
        <w:rPr>
          <w:rFonts w:ascii="Times New Roman" w:hAnsi="Times New Roman" w:cs="Times New Roman"/>
        </w:rPr>
        <w:t>No contexto da an</w:t>
      </w:r>
      <w:r w:rsidR="00B55812">
        <w:rPr>
          <w:rFonts w:ascii="Times New Roman" w:hAnsi="Times New Roman" w:cs="Times New Roman"/>
        </w:rPr>
        <w:t>á</w:t>
      </w:r>
      <w:r w:rsidRPr="00435B6C">
        <w:rPr>
          <w:rFonts w:ascii="Times New Roman" w:hAnsi="Times New Roman" w:cs="Times New Roman"/>
        </w:rPr>
        <w:t>lise</w:t>
      </w:r>
      <w:r w:rsidR="00B55812">
        <w:rPr>
          <w:rFonts w:ascii="Times New Roman" w:hAnsi="Times New Roman" w:cs="Times New Roman"/>
        </w:rPr>
        <w:t xml:space="preserve"> de sensibilidade a utilização dos modelos é</w:t>
      </w:r>
      <w:r w:rsidRPr="00435B6C">
        <w:rPr>
          <w:rFonts w:ascii="Times New Roman" w:hAnsi="Times New Roman" w:cs="Times New Roman"/>
        </w:rPr>
        <w:t xml:space="preserve"> fundamentada na necessidade de quantificar a variabilidade dos </w:t>
      </w:r>
      <w:r w:rsidR="00B55812">
        <w:rPr>
          <w:rFonts w:ascii="Times New Roman" w:hAnsi="Times New Roman" w:cs="Times New Roman"/>
        </w:rPr>
        <w:t>resultados e verificar a influência dos parâmetros na aplicaçã</w:t>
      </w:r>
      <w:r w:rsidRPr="00435B6C">
        <w:rPr>
          <w:rFonts w:ascii="Times New Roman" w:hAnsi="Times New Roman" w:cs="Times New Roman"/>
        </w:rPr>
        <w:t>o.</w:t>
      </w:r>
      <w:r w:rsidR="00B55812">
        <w:rPr>
          <w:rFonts w:ascii="Times New Roman" w:hAnsi="Times New Roman" w:cs="Times New Roman"/>
        </w:rPr>
        <w:t xml:space="preserve"> O refinamento de parâmetros é</w:t>
      </w:r>
      <w:r w:rsidRPr="00435B6C">
        <w:rPr>
          <w:rFonts w:ascii="Times New Roman" w:hAnsi="Times New Roman" w:cs="Times New Roman"/>
        </w:rPr>
        <w:t xml:space="preserve"> a fase com maior impacto nos recursos computacionais, uma v</w:t>
      </w:r>
      <w:r w:rsidR="00B55812">
        <w:rPr>
          <w:rFonts w:ascii="Times New Roman" w:hAnsi="Times New Roman" w:cs="Times New Roman"/>
        </w:rPr>
        <w:t>ez que quanto mais combinaçõe</w:t>
      </w:r>
      <w:r w:rsidRPr="00435B6C">
        <w:rPr>
          <w:rFonts w:ascii="Times New Roman" w:hAnsi="Times New Roman" w:cs="Times New Roman"/>
        </w:rPr>
        <w:t>s forem considerad</w:t>
      </w:r>
      <w:r w:rsidR="00B55812">
        <w:rPr>
          <w:rFonts w:ascii="Times New Roman" w:hAnsi="Times New Roman" w:cs="Times New Roman"/>
        </w:rPr>
        <w:t>as, melhor o espaço de busca é explorado. Poré</w:t>
      </w:r>
      <w:r w:rsidRPr="00435B6C">
        <w:rPr>
          <w:rFonts w:ascii="Times New Roman" w:hAnsi="Times New Roman" w:cs="Times New Roman"/>
        </w:rPr>
        <w:t>m, pode</w:t>
      </w:r>
      <w:r w:rsidR="00B55812">
        <w:rPr>
          <w:rFonts w:ascii="Times New Roman" w:hAnsi="Times New Roman" w:cs="Times New Roman"/>
        </w:rPr>
        <w:t>mos ter parâmetros cuja influê</w:t>
      </w:r>
      <w:r w:rsidRPr="00435B6C">
        <w:rPr>
          <w:rFonts w:ascii="Times New Roman" w:hAnsi="Times New Roman" w:cs="Times New Roman"/>
        </w:rPr>
        <w:t>ncia nos resultad</w:t>
      </w:r>
      <w:r w:rsidR="00B55812">
        <w:rPr>
          <w:rFonts w:ascii="Times New Roman" w:hAnsi="Times New Roman" w:cs="Times New Roman"/>
        </w:rPr>
        <w:t>os das aná</w:t>
      </w:r>
      <w:r w:rsidRPr="00435B6C">
        <w:rPr>
          <w:rFonts w:ascii="Times New Roman" w:hAnsi="Times New Roman" w:cs="Times New Roman"/>
        </w:rPr>
        <w:t>lises seja baixa. Pa</w:t>
      </w:r>
      <w:r w:rsidR="00B55812">
        <w:rPr>
          <w:rFonts w:ascii="Times New Roman" w:hAnsi="Times New Roman" w:cs="Times New Roman"/>
        </w:rPr>
        <w:t>ra verificar quais são os parâ</w:t>
      </w:r>
      <w:r w:rsidRPr="00435B6C">
        <w:rPr>
          <w:rFonts w:ascii="Times New Roman" w:hAnsi="Times New Roman" w:cs="Times New Roman"/>
        </w:rPr>
        <w:t>metros mais com maior influ</w:t>
      </w:r>
      <w:r w:rsidR="00B55812">
        <w:rPr>
          <w:rFonts w:ascii="Times New Roman" w:hAnsi="Times New Roman" w:cs="Times New Roman"/>
        </w:rPr>
        <w:t>ê</w:t>
      </w:r>
      <w:r w:rsidRPr="00435B6C">
        <w:rPr>
          <w:rFonts w:ascii="Times New Roman" w:hAnsi="Times New Roman" w:cs="Times New Roman"/>
        </w:rPr>
        <w:t>ncia e eliminar os de menor influ</w:t>
      </w:r>
      <w:r w:rsidR="00B55812">
        <w:rPr>
          <w:rFonts w:ascii="Times New Roman" w:hAnsi="Times New Roman" w:cs="Times New Roman"/>
        </w:rPr>
        <w:t>ê</w:t>
      </w:r>
      <w:r w:rsidRPr="00435B6C">
        <w:rPr>
          <w:rFonts w:ascii="Times New Roman" w:hAnsi="Times New Roman" w:cs="Times New Roman"/>
        </w:rPr>
        <w:t>ncia pode-se utilizar a an</w:t>
      </w:r>
      <w:r w:rsidR="00B55812">
        <w:rPr>
          <w:rFonts w:ascii="Times New Roman" w:hAnsi="Times New Roman" w:cs="Times New Roman"/>
        </w:rPr>
        <w:t>á</w:t>
      </w:r>
      <w:r w:rsidRPr="00435B6C">
        <w:rPr>
          <w:rFonts w:ascii="Times New Roman" w:hAnsi="Times New Roman" w:cs="Times New Roman"/>
        </w:rPr>
        <w:t>lise de sensibilidade. Assim, teremos um espa</w:t>
      </w:r>
      <w:r w:rsidR="00B55812">
        <w:rPr>
          <w:rFonts w:ascii="Times New Roman" w:hAnsi="Times New Roman" w:cs="Times New Roman"/>
        </w:rPr>
        <w:t>ço</w:t>
      </w:r>
      <w:r w:rsidRPr="00435B6C">
        <w:rPr>
          <w:rFonts w:ascii="Times New Roman" w:hAnsi="Times New Roman" w:cs="Times New Roman"/>
        </w:rPr>
        <w:t xml:space="preserve"> de busca potencialmente menor e com o conjunto de par</w:t>
      </w:r>
      <w:r w:rsidR="00B55812">
        <w:rPr>
          <w:rFonts w:ascii="Times New Roman" w:hAnsi="Times New Roman" w:cs="Times New Roman"/>
        </w:rPr>
        <w:t>â</w:t>
      </w:r>
      <w:r w:rsidRPr="00435B6C">
        <w:rPr>
          <w:rFonts w:ascii="Times New Roman" w:hAnsi="Times New Roman" w:cs="Times New Roman"/>
        </w:rPr>
        <w:t>metros reduzidos diminui-se o impacto do refinamento de par</w:t>
      </w:r>
      <w:r w:rsidR="00B55812">
        <w:rPr>
          <w:rFonts w:ascii="Times New Roman" w:hAnsi="Times New Roman" w:cs="Times New Roman"/>
        </w:rPr>
        <w:t>â</w:t>
      </w:r>
      <w:r w:rsidRPr="00435B6C">
        <w:rPr>
          <w:rFonts w:ascii="Times New Roman" w:hAnsi="Times New Roman" w:cs="Times New Roman"/>
        </w:rPr>
        <w:t xml:space="preserve">metros nos recursos computacionais. </w:t>
      </w:r>
    </w:p>
    <w:p w14:paraId="7A876361" w14:textId="74B5757D" w:rsidR="00435B6C" w:rsidRPr="00435B6C" w:rsidRDefault="00AD31D8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Obj</w:t>
      </w:r>
      <w:r w:rsidR="00435B6C" w:rsidRPr="00435B6C">
        <w:rPr>
          <w:rFonts w:ascii="Times New Roman" w:hAnsi="Times New Roman" w:cs="Times New Roman"/>
        </w:rPr>
        <w:t xml:space="preserve">etivos </w:t>
      </w:r>
    </w:p>
    <w:p w14:paraId="2D6D75F8" w14:textId="680E7116" w:rsidR="00435B6C" w:rsidRPr="00435B6C" w:rsidRDefault="00AD31D8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partir do trabalho já</w:t>
      </w:r>
      <w:r w:rsidR="00435B6C" w:rsidRPr="00435B6C">
        <w:rPr>
          <w:rFonts w:ascii="Times New Roman" w:hAnsi="Times New Roman" w:cs="Times New Roman"/>
        </w:rPr>
        <w:t xml:space="preserve"> realizado em [como citar um trabalho em submmited], pretende-</w:t>
      </w:r>
      <w:r>
        <w:rPr>
          <w:rFonts w:ascii="Times New Roman" w:hAnsi="Times New Roman" w:cs="Times New Roman"/>
        </w:rPr>
        <w:t>se melhorar a otimização de avaliação</w:t>
      </w:r>
      <w:r w:rsidR="00435B6C" w:rsidRPr="00435B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 parâmetros com foco direci</w:t>
      </w:r>
      <w:r w:rsidR="00435B6C" w:rsidRPr="00435B6C">
        <w:rPr>
          <w:rFonts w:ascii="Times New Roman" w:hAnsi="Times New Roman" w:cs="Times New Roman"/>
        </w:rPr>
        <w:t>onado para a etapa de c</w:t>
      </w:r>
      <w:r>
        <w:rPr>
          <w:rFonts w:ascii="Times New Roman" w:hAnsi="Times New Roman" w:cs="Times New Roman"/>
        </w:rPr>
        <w:t>lassificação das caracterí</w:t>
      </w:r>
      <w:r w:rsidR="00435B6C" w:rsidRPr="00435B6C">
        <w:rPr>
          <w:rFonts w:ascii="Times New Roman" w:hAnsi="Times New Roman" w:cs="Times New Roman"/>
        </w:rPr>
        <w:t>sticas. Dessa forma espera-se incrementar a qualidade das an</w:t>
      </w:r>
      <w:r>
        <w:rPr>
          <w:rFonts w:ascii="Times New Roman" w:hAnsi="Times New Roman" w:cs="Times New Roman"/>
        </w:rPr>
        <w:t>á</w:t>
      </w:r>
      <w:r w:rsidR="00435B6C" w:rsidRPr="00435B6C">
        <w:rPr>
          <w:rFonts w:ascii="Times New Roman" w:hAnsi="Times New Roman" w:cs="Times New Roman"/>
        </w:rPr>
        <w:t>lises reali</w:t>
      </w:r>
      <w:r>
        <w:rPr>
          <w:rFonts w:ascii="Times New Roman" w:hAnsi="Times New Roman" w:cs="Times New Roman"/>
        </w:rPr>
        <w:t>zadas pelo sistema e, se possí</w:t>
      </w:r>
      <w:r w:rsidR="00435B6C" w:rsidRPr="00435B6C">
        <w:rPr>
          <w:rFonts w:ascii="Times New Roman" w:hAnsi="Times New Roman" w:cs="Times New Roman"/>
        </w:rPr>
        <w:t xml:space="preserve">vel, com ganhamos computacionais de tempo. </w:t>
      </w:r>
    </w:p>
    <w:p w14:paraId="2B1853FB" w14:textId="142D7D3F" w:rsidR="00435B6C" w:rsidRPr="00435B6C" w:rsidRDefault="00435B6C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435B6C">
        <w:rPr>
          <w:rFonts w:ascii="Times New Roman" w:hAnsi="Times New Roman" w:cs="Times New Roman"/>
        </w:rPr>
        <w:t xml:space="preserve">3.1 </w:t>
      </w:r>
      <w:r w:rsidR="00AD31D8">
        <w:rPr>
          <w:rFonts w:ascii="Times New Roman" w:hAnsi="Times New Roman" w:cs="Times New Roman"/>
        </w:rPr>
        <w:t>Objetivos Específ</w:t>
      </w:r>
      <w:r w:rsidRPr="00435B6C">
        <w:rPr>
          <w:rFonts w:ascii="Times New Roman" w:hAnsi="Times New Roman" w:cs="Times New Roman"/>
        </w:rPr>
        <w:t xml:space="preserve">icos </w:t>
      </w:r>
    </w:p>
    <w:p w14:paraId="5F5AA13E" w14:textId="77465F86" w:rsidR="00435B6C" w:rsidRPr="00D14078" w:rsidRDefault="00435B6C" w:rsidP="0041686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ind w:left="0" w:firstLine="540"/>
        <w:rPr>
          <w:rFonts w:ascii="Times New Roman" w:hAnsi="Times New Roman" w:cs="Times New Roman"/>
        </w:rPr>
      </w:pPr>
      <w:r w:rsidRPr="00D14078">
        <w:rPr>
          <w:rFonts w:ascii="Times New Roman" w:hAnsi="Times New Roman" w:cs="Times New Roman"/>
        </w:rPr>
        <w:t>Gerar e impl</w:t>
      </w:r>
      <w:r w:rsidR="00AD31D8" w:rsidRPr="00D14078">
        <w:rPr>
          <w:rFonts w:ascii="Times New Roman" w:hAnsi="Times New Roman" w:cs="Times New Roman"/>
        </w:rPr>
        <w:t>ementar modelos de avaliação</w:t>
      </w:r>
      <w:r w:rsidRPr="00D14078">
        <w:rPr>
          <w:rFonts w:ascii="Times New Roman" w:hAnsi="Times New Roman" w:cs="Times New Roman"/>
        </w:rPr>
        <w:t xml:space="preserve"> das caracte</w:t>
      </w:r>
      <w:r w:rsidR="00AD31D8" w:rsidRPr="00D14078">
        <w:rPr>
          <w:rFonts w:ascii="Times New Roman" w:hAnsi="Times New Roman" w:cs="Times New Roman"/>
        </w:rPr>
        <w:t>rísticas das células e núc</w:t>
      </w:r>
      <w:r w:rsidRPr="00D14078">
        <w:rPr>
          <w:rFonts w:ascii="Times New Roman" w:hAnsi="Times New Roman" w:cs="Times New Roman"/>
        </w:rPr>
        <w:t xml:space="preserve">leos; </w:t>
      </w:r>
    </w:p>
    <w:p w14:paraId="32E8B84B" w14:textId="06AE0F56" w:rsidR="00435B6C" w:rsidRPr="00D14078" w:rsidRDefault="00435B6C" w:rsidP="0041686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ind w:left="0" w:firstLine="540"/>
        <w:rPr>
          <w:rFonts w:ascii="Times New Roman" w:hAnsi="Times New Roman" w:cs="Times New Roman"/>
        </w:rPr>
      </w:pPr>
      <w:r w:rsidRPr="00D14078">
        <w:rPr>
          <w:rFonts w:ascii="Times New Roman" w:hAnsi="Times New Roman" w:cs="Times New Roman"/>
        </w:rPr>
        <w:t>Atualizar os</w:t>
      </w:r>
      <w:r w:rsidR="00AD31D8" w:rsidRPr="00D14078">
        <w:rPr>
          <w:rFonts w:ascii="Times New Roman" w:hAnsi="Times New Roman" w:cs="Times New Roman"/>
        </w:rPr>
        <w:t xml:space="preserve"> métodos e técnicas de aná</w:t>
      </w:r>
      <w:r w:rsidRPr="00D14078">
        <w:rPr>
          <w:rFonts w:ascii="Times New Roman" w:hAnsi="Times New Roman" w:cs="Times New Roman"/>
        </w:rPr>
        <w:t>lise de sen</w:t>
      </w:r>
      <w:r w:rsidR="00AD31D8" w:rsidRPr="00D14078">
        <w:rPr>
          <w:rFonts w:ascii="Times New Roman" w:hAnsi="Times New Roman" w:cs="Times New Roman"/>
        </w:rPr>
        <w:t>sibilidade e refinamento de parâmetros disponí</w:t>
      </w:r>
      <w:r w:rsidRPr="00D14078">
        <w:rPr>
          <w:rFonts w:ascii="Times New Roman" w:hAnsi="Times New Roman" w:cs="Times New Roman"/>
        </w:rPr>
        <w:t xml:space="preserve">veis no RTF; </w:t>
      </w:r>
    </w:p>
    <w:p w14:paraId="24F2D6E3" w14:textId="41A38304" w:rsidR="00435B6C" w:rsidRPr="00D14078" w:rsidRDefault="00435B6C" w:rsidP="0041686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ind w:left="0" w:firstLine="540"/>
        <w:rPr>
          <w:rFonts w:ascii="Times New Roman" w:hAnsi="Times New Roman" w:cs="Times New Roman"/>
        </w:rPr>
      </w:pPr>
      <w:r w:rsidRPr="00D14078">
        <w:rPr>
          <w:rFonts w:ascii="Times New Roman" w:hAnsi="Times New Roman" w:cs="Times New Roman"/>
        </w:rPr>
        <w:t>Otimizar a qualidade das an</w:t>
      </w:r>
      <w:r w:rsidR="00AD31D8" w:rsidRPr="00D14078">
        <w:rPr>
          <w:rFonts w:ascii="Times New Roman" w:hAnsi="Times New Roman" w:cs="Times New Roman"/>
        </w:rPr>
        <w:t>á</w:t>
      </w:r>
      <w:r w:rsidRPr="00D14078">
        <w:rPr>
          <w:rFonts w:ascii="Times New Roman" w:hAnsi="Times New Roman" w:cs="Times New Roman"/>
        </w:rPr>
        <w:t>lis</w:t>
      </w:r>
      <w:r w:rsidR="00AD31D8" w:rsidRPr="00D14078">
        <w:rPr>
          <w:rFonts w:ascii="Times New Roman" w:hAnsi="Times New Roman" w:cs="Times New Roman"/>
        </w:rPr>
        <w:t>e das características das cé</w:t>
      </w:r>
      <w:r w:rsidRPr="00D14078">
        <w:rPr>
          <w:rFonts w:ascii="Times New Roman" w:hAnsi="Times New Roman" w:cs="Times New Roman"/>
        </w:rPr>
        <w:t>lulas e n</w:t>
      </w:r>
      <w:r w:rsidR="00AD31D8" w:rsidRPr="00D14078">
        <w:rPr>
          <w:rFonts w:ascii="Times New Roman" w:hAnsi="Times New Roman" w:cs="Times New Roman"/>
        </w:rPr>
        <w:t>úc</w:t>
      </w:r>
      <w:r w:rsidRPr="00D14078">
        <w:rPr>
          <w:rFonts w:ascii="Times New Roman" w:hAnsi="Times New Roman" w:cs="Times New Roman"/>
        </w:rPr>
        <w:t xml:space="preserve">leo e consequentemente a do sistema como um todo. </w:t>
      </w:r>
    </w:p>
    <w:p w14:paraId="17E34D01" w14:textId="77777777" w:rsidR="00590B06" w:rsidRPr="00435B6C" w:rsidRDefault="00435B6C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435B6C">
        <w:rPr>
          <w:rFonts w:ascii="Times New Roman" w:hAnsi="Times New Roman" w:cs="Times New Roman"/>
        </w:rPr>
        <w:t xml:space="preserve">4 </w:t>
      </w:r>
      <w:r w:rsidR="00590B06">
        <w:rPr>
          <w:rFonts w:ascii="Times New Roman" w:hAnsi="Times New Roman" w:cs="Times New Roman"/>
        </w:rPr>
        <w:t>Revisã</w:t>
      </w:r>
      <w:r w:rsidR="00590B06" w:rsidRPr="00435B6C">
        <w:rPr>
          <w:rFonts w:ascii="Times New Roman" w:hAnsi="Times New Roman" w:cs="Times New Roman"/>
        </w:rPr>
        <w:t xml:space="preserve">o da Literatura </w:t>
      </w:r>
    </w:p>
    <w:p w14:paraId="478DE589" w14:textId="7533FD5B" w:rsidR="00435B6C" w:rsidRPr="00435B6C" w:rsidRDefault="00590B06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sessã</w:t>
      </w:r>
      <w:r w:rsidR="00435B6C" w:rsidRPr="00435B6C">
        <w:rPr>
          <w:rFonts w:ascii="Times New Roman" w:hAnsi="Times New Roman" w:cs="Times New Roman"/>
        </w:rPr>
        <w:t>o 1 comentamos que buscamo</w:t>
      </w:r>
      <w:r>
        <w:rPr>
          <w:rFonts w:ascii="Times New Roman" w:hAnsi="Times New Roman" w:cs="Times New Roman"/>
        </w:rPr>
        <w:t>s impactar a qualidade das aná</w:t>
      </w:r>
      <w:r w:rsidR="00435B6C" w:rsidRPr="00435B6C">
        <w:rPr>
          <w:rFonts w:ascii="Times New Roman" w:hAnsi="Times New Roman" w:cs="Times New Roman"/>
        </w:rPr>
        <w:t xml:space="preserve">lises do </w:t>
      </w:r>
      <w:r>
        <w:rPr>
          <w:rFonts w:ascii="Times New Roman" w:hAnsi="Times New Roman" w:cs="Times New Roman"/>
        </w:rPr>
        <w:t>RTF ao aprimorar a avaliação das características extraí</w:t>
      </w:r>
      <w:r w:rsidR="00435B6C" w:rsidRPr="00435B6C">
        <w:rPr>
          <w:rFonts w:ascii="Times New Roman" w:hAnsi="Times New Roman" w:cs="Times New Roman"/>
        </w:rPr>
        <w:t>das de u</w:t>
      </w:r>
      <w:r>
        <w:rPr>
          <w:rFonts w:ascii="Times New Roman" w:hAnsi="Times New Roman" w:cs="Times New Roman"/>
        </w:rPr>
        <w:t>ma imagem. Esse aprimoramento é dividido em duas fases, a aná</w:t>
      </w:r>
      <w:r w:rsidR="00435B6C" w:rsidRPr="00435B6C">
        <w:rPr>
          <w:rFonts w:ascii="Times New Roman" w:hAnsi="Times New Roman" w:cs="Times New Roman"/>
        </w:rPr>
        <w:t>lise de sensibilidade (SA) e o refinamento</w:t>
      </w:r>
      <w:r>
        <w:rPr>
          <w:rFonts w:ascii="Times New Roman" w:hAnsi="Times New Roman" w:cs="Times New Roman"/>
        </w:rPr>
        <w:t xml:space="preserve"> de parâmetros. Para que a aplicação dessas fases sejam viá</w:t>
      </w:r>
      <w:r w:rsidR="00435B6C" w:rsidRPr="00435B6C">
        <w:rPr>
          <w:rFonts w:ascii="Times New Roman" w:hAnsi="Times New Roman" w:cs="Times New Roman"/>
        </w:rPr>
        <w:t>veis em um sis</w:t>
      </w:r>
      <w:r>
        <w:rPr>
          <w:rFonts w:ascii="Times New Roman" w:hAnsi="Times New Roman" w:cs="Times New Roman"/>
        </w:rPr>
        <w:t xml:space="preserve">tema de análise de imagens  é </w:t>
      </w:r>
      <w:r w:rsidR="00435B6C" w:rsidRPr="00435B6C">
        <w:rPr>
          <w:rFonts w:ascii="Times New Roman" w:hAnsi="Times New Roman" w:cs="Times New Roman"/>
        </w:rPr>
        <w:t>necess</w:t>
      </w:r>
      <w:r>
        <w:rPr>
          <w:rFonts w:ascii="Times New Roman" w:hAnsi="Times New Roman" w:cs="Times New Roman"/>
        </w:rPr>
        <w:t>á</w:t>
      </w:r>
      <w:r w:rsidR="00435B6C" w:rsidRPr="00435B6C">
        <w:rPr>
          <w:rFonts w:ascii="Times New Roman" w:hAnsi="Times New Roman" w:cs="Times New Roman"/>
        </w:rPr>
        <w:t>rio propor e utilizar eficientemente SA e m</w:t>
      </w:r>
      <w:r>
        <w:rPr>
          <w:rFonts w:ascii="Times New Roman" w:hAnsi="Times New Roman" w:cs="Times New Roman"/>
        </w:rPr>
        <w:t>é</w:t>
      </w:r>
      <w:r w:rsidR="00435B6C" w:rsidRPr="00435B6C">
        <w:rPr>
          <w:rFonts w:ascii="Times New Roman" w:hAnsi="Times New Roman" w:cs="Times New Roman"/>
        </w:rPr>
        <w:t xml:space="preserve">todo de refinamento. </w:t>
      </w:r>
    </w:p>
    <w:p w14:paraId="29AB9D7A" w14:textId="7BE89B29" w:rsidR="00435B6C" w:rsidRPr="00435B6C" w:rsidRDefault="00590B06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 á</w:t>
      </w:r>
      <w:r w:rsidR="00435B6C" w:rsidRPr="00435B6C">
        <w:rPr>
          <w:rFonts w:ascii="Times New Roman" w:hAnsi="Times New Roman" w:cs="Times New Roman"/>
        </w:rPr>
        <w:t xml:space="preserve"> est</w:t>
      </w:r>
      <w:r>
        <w:rPr>
          <w:rFonts w:ascii="Times New Roman" w:hAnsi="Times New Roman" w:cs="Times New Roman"/>
        </w:rPr>
        <w:t>ã</w:t>
      </w:r>
      <w:r w:rsidR="00435B6C" w:rsidRPr="00435B6C">
        <w:rPr>
          <w:rFonts w:ascii="Times New Roman" w:hAnsi="Times New Roman" w:cs="Times New Roman"/>
        </w:rPr>
        <w:t>o presentes, no RTF, os m</w:t>
      </w:r>
      <w:r>
        <w:rPr>
          <w:rFonts w:ascii="Times New Roman" w:hAnsi="Times New Roman" w:cs="Times New Roman"/>
        </w:rPr>
        <w:t>é</w:t>
      </w:r>
      <w:r w:rsidR="00435B6C" w:rsidRPr="00435B6C">
        <w:rPr>
          <w:rFonts w:ascii="Times New Roman" w:hAnsi="Times New Roman" w:cs="Times New Roman"/>
        </w:rPr>
        <w:t>todos de SA</w:t>
      </w:r>
      <w:r>
        <w:rPr>
          <w:rFonts w:ascii="Times New Roman" w:hAnsi="Times New Roman" w:cs="Times New Roman"/>
        </w:rPr>
        <w:t>:</w:t>
      </w:r>
      <w:r w:rsidR="00435B6C" w:rsidRPr="00435B6C">
        <w:rPr>
          <w:rFonts w:ascii="Times New Roman" w:hAnsi="Times New Roman" w:cs="Times New Roman"/>
        </w:rPr>
        <w:t xml:space="preserve"> </w:t>
      </w:r>
      <w:r w:rsidR="00435B6C" w:rsidRPr="00590B06">
        <w:rPr>
          <w:rFonts w:ascii="Times New Roman" w:hAnsi="Times New Roman" w:cs="Times New Roman"/>
          <w:i/>
        </w:rPr>
        <w:t>Variance-based Decomposition</w:t>
      </w:r>
      <w:r w:rsidR="00435B6C" w:rsidRPr="00435B6C">
        <w:rPr>
          <w:rFonts w:ascii="Times New Roman" w:hAnsi="Times New Roman" w:cs="Times New Roman"/>
        </w:rPr>
        <w:t xml:space="preserve"> (VBD) [7] [8] e o </w:t>
      </w:r>
      <w:r w:rsidR="00435B6C" w:rsidRPr="00590B06">
        <w:rPr>
          <w:rFonts w:ascii="Times New Roman" w:hAnsi="Times New Roman" w:cs="Times New Roman"/>
          <w:i/>
        </w:rPr>
        <w:t>Morris One- At-A-Time design</w:t>
      </w:r>
      <w:r w:rsidR="00435B6C" w:rsidRPr="00435B6C">
        <w:rPr>
          <w:rFonts w:ascii="Times New Roman" w:hAnsi="Times New Roman" w:cs="Times New Roman"/>
        </w:rPr>
        <w:t xml:space="preserve"> (MOAT) [9] [</w:t>
      </w:r>
      <w:r>
        <w:rPr>
          <w:rFonts w:ascii="Times New Roman" w:hAnsi="Times New Roman" w:cs="Times New Roman"/>
        </w:rPr>
        <w:t>10]. Para o refinamento de parâmetros, os métodos existentes sã</w:t>
      </w:r>
      <w:r w:rsidR="00435B6C" w:rsidRPr="00435B6C">
        <w:rPr>
          <w:rFonts w:ascii="Times New Roman" w:hAnsi="Times New Roman" w:cs="Times New Roman"/>
        </w:rPr>
        <w:t xml:space="preserve">o o Nelder-Mead </w:t>
      </w:r>
      <w:r w:rsidR="00435B6C" w:rsidRPr="00590B06">
        <w:rPr>
          <w:rFonts w:ascii="Times New Roman" w:hAnsi="Times New Roman" w:cs="Times New Roman"/>
          <w:i/>
        </w:rPr>
        <w:t>simplex</w:t>
      </w:r>
      <w:r w:rsidR="00435B6C" w:rsidRPr="00435B6C">
        <w:rPr>
          <w:rFonts w:ascii="Times New Roman" w:hAnsi="Times New Roman" w:cs="Times New Roman"/>
        </w:rPr>
        <w:t xml:space="preserve"> (NM), </w:t>
      </w:r>
      <w:r w:rsidR="00435B6C" w:rsidRPr="00590B06">
        <w:rPr>
          <w:rFonts w:ascii="Times New Roman" w:hAnsi="Times New Roman" w:cs="Times New Roman"/>
          <w:i/>
        </w:rPr>
        <w:t>Parallel Rank Order</w:t>
      </w:r>
      <w:r w:rsidR="00435B6C" w:rsidRPr="00435B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e o Algoritmo Gené</w:t>
      </w:r>
      <w:r w:rsidR="00435B6C" w:rsidRPr="00435B6C">
        <w:rPr>
          <w:rFonts w:ascii="Times New Roman" w:hAnsi="Times New Roman" w:cs="Times New Roman"/>
        </w:rPr>
        <w:t xml:space="preserve">tico de auto-refinamento. </w:t>
      </w:r>
    </w:p>
    <w:p w14:paraId="37C50998" w14:textId="21BE750E" w:rsidR="00435B6C" w:rsidRPr="00435B6C" w:rsidRDefault="00D14078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Estes mé</w:t>
      </w:r>
      <w:r w:rsidR="00435B6C" w:rsidRPr="00435B6C">
        <w:rPr>
          <w:rFonts w:ascii="Times New Roman" w:hAnsi="Times New Roman" w:cs="Times New Roman"/>
        </w:rPr>
        <w:t>todos ser</w:t>
      </w:r>
      <w:r>
        <w:rPr>
          <w:rFonts w:ascii="Times New Roman" w:hAnsi="Times New Roman" w:cs="Times New Roman"/>
        </w:rPr>
        <w:t>ã</w:t>
      </w:r>
      <w:r w:rsidR="00435B6C" w:rsidRPr="00435B6C">
        <w:rPr>
          <w:rFonts w:ascii="Times New Roman" w:hAnsi="Times New Roman" w:cs="Times New Roman"/>
        </w:rPr>
        <w:t>o utilizados como ponto de partida do trabalho pr</w:t>
      </w:r>
      <w:r>
        <w:rPr>
          <w:rFonts w:ascii="Times New Roman" w:hAnsi="Times New Roman" w:cs="Times New Roman"/>
        </w:rPr>
        <w:t>oposto e outros métodos serã</w:t>
      </w:r>
      <w:r w:rsidR="00435B6C" w:rsidRPr="00435B6C">
        <w:rPr>
          <w:rFonts w:ascii="Times New Roman" w:hAnsi="Times New Roman" w:cs="Times New Roman"/>
        </w:rPr>
        <w:t>o incorpor</w:t>
      </w:r>
      <w:r>
        <w:rPr>
          <w:rFonts w:ascii="Times New Roman" w:hAnsi="Times New Roman" w:cs="Times New Roman"/>
        </w:rPr>
        <w:t>ados e seus resultados e influências serão analisados. Algumas opçõ</w:t>
      </w:r>
      <w:r w:rsidR="00435B6C" w:rsidRPr="00435B6C">
        <w:rPr>
          <w:rFonts w:ascii="Times New Roman" w:hAnsi="Times New Roman" w:cs="Times New Roman"/>
        </w:rPr>
        <w:t>es que se</w:t>
      </w:r>
      <w:r>
        <w:rPr>
          <w:rFonts w:ascii="Times New Roman" w:hAnsi="Times New Roman" w:cs="Times New Roman"/>
        </w:rPr>
        <w:t>rão analisadas como os métodos de otimizaçã</w:t>
      </w:r>
      <w:r w:rsidR="00435B6C" w:rsidRPr="00435B6C">
        <w:rPr>
          <w:rFonts w:ascii="Times New Roman" w:hAnsi="Times New Roman" w:cs="Times New Roman"/>
        </w:rPr>
        <w:t xml:space="preserve">o </w:t>
      </w:r>
      <w:r w:rsidR="00435B6C" w:rsidRPr="00D14078">
        <w:rPr>
          <w:rFonts w:ascii="Times New Roman" w:hAnsi="Times New Roman" w:cs="Times New Roman"/>
          <w:i/>
        </w:rPr>
        <w:t>Particle swarm</w:t>
      </w:r>
      <w:r w:rsidR="00435B6C" w:rsidRPr="00435B6C">
        <w:rPr>
          <w:rFonts w:ascii="Times New Roman" w:hAnsi="Times New Roman" w:cs="Times New Roman"/>
        </w:rPr>
        <w:t>, d</w:t>
      </w:r>
      <w:r>
        <w:rPr>
          <w:rFonts w:ascii="Times New Roman" w:hAnsi="Times New Roman" w:cs="Times New Roman"/>
        </w:rPr>
        <w:t>e otimização</w:t>
      </w:r>
      <w:r w:rsidR="00435B6C" w:rsidRPr="00435B6C">
        <w:rPr>
          <w:rFonts w:ascii="Times New Roman" w:hAnsi="Times New Roman" w:cs="Times New Roman"/>
        </w:rPr>
        <w:t xml:space="preserve"> </w:t>
      </w:r>
      <w:r w:rsidR="00435B6C" w:rsidRPr="00D14078">
        <w:rPr>
          <w:rFonts w:ascii="Times New Roman" w:hAnsi="Times New Roman" w:cs="Times New Roman"/>
          <w:i/>
        </w:rPr>
        <w:t>by branch-and-fit</w:t>
      </w:r>
      <w:r>
        <w:rPr>
          <w:rFonts w:ascii="Times New Roman" w:hAnsi="Times New Roman" w:cs="Times New Roman"/>
        </w:rPr>
        <w:t>, de otimizaçã</w:t>
      </w:r>
      <w:r w:rsidR="00435B6C" w:rsidRPr="00435B6C">
        <w:rPr>
          <w:rFonts w:ascii="Times New Roman" w:hAnsi="Times New Roman" w:cs="Times New Roman"/>
        </w:rPr>
        <w:t xml:space="preserve">o Bayesiana, </w:t>
      </w:r>
      <w:r>
        <w:rPr>
          <w:rFonts w:ascii="Times New Roman" w:hAnsi="Times New Roman" w:cs="Times New Roman"/>
        </w:rPr>
        <w:t xml:space="preserve">e </w:t>
      </w:r>
      <w:r w:rsidR="00435B6C" w:rsidRPr="00435B6C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g</w:t>
      </w:r>
      <w:r w:rsidR="00435B6C" w:rsidRPr="00435B6C">
        <w:rPr>
          <w:rFonts w:ascii="Times New Roman" w:hAnsi="Times New Roman" w:cs="Times New Roman"/>
        </w:rPr>
        <w:t xml:space="preserve">oritmos de </w:t>
      </w:r>
      <w:r w:rsidR="00435B6C" w:rsidRPr="00D14078">
        <w:rPr>
          <w:rFonts w:ascii="Times New Roman" w:hAnsi="Times New Roman" w:cs="Times New Roman"/>
          <w:i/>
        </w:rPr>
        <w:t>Hit-and-Run</w:t>
      </w:r>
      <w:r w:rsidR="00435B6C" w:rsidRPr="00435B6C">
        <w:rPr>
          <w:rFonts w:ascii="Times New Roman" w:hAnsi="Times New Roman" w:cs="Times New Roman"/>
        </w:rPr>
        <w:t xml:space="preserve">. </w:t>
      </w:r>
    </w:p>
    <w:p w14:paraId="1D0DCF82" w14:textId="77777777" w:rsidR="00435B6C" w:rsidRPr="00435B6C" w:rsidRDefault="00435B6C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435B6C">
        <w:rPr>
          <w:rFonts w:ascii="Times New Roman" w:hAnsi="Times New Roman" w:cs="Times New Roman"/>
        </w:rPr>
        <w:t xml:space="preserve">5 Metodologia </w:t>
      </w:r>
    </w:p>
    <w:p w14:paraId="35DE660D" w14:textId="3A853D70" w:rsidR="00435B6C" w:rsidRPr="00435B6C" w:rsidRDefault="00D14078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Inicialmente, ser á conduzida uma investigaçã</w:t>
      </w:r>
      <w:r w:rsidR="00435B6C" w:rsidRPr="00435B6C">
        <w:rPr>
          <w:rFonts w:ascii="Times New Roman" w:hAnsi="Times New Roman" w:cs="Times New Roman"/>
        </w:rPr>
        <w:t xml:space="preserve">o mais detalhada da literatura sobre </w:t>
      </w:r>
      <w:r>
        <w:rPr>
          <w:rFonts w:ascii="Times New Roman" w:hAnsi="Times New Roman" w:cs="Times New Roman"/>
        </w:rPr>
        <w:t>caracterização e previsã</w:t>
      </w:r>
      <w:r w:rsidR="00435B6C" w:rsidRPr="00435B6C">
        <w:rPr>
          <w:rFonts w:ascii="Times New Roman" w:hAnsi="Times New Roman" w:cs="Times New Roman"/>
        </w:rPr>
        <w:t>o de custos de tarefas comp</w:t>
      </w:r>
      <w:r>
        <w:rPr>
          <w:rFonts w:ascii="Times New Roman" w:hAnsi="Times New Roman" w:cs="Times New Roman"/>
        </w:rPr>
        <w:t>utacionais, sobre mé</w:t>
      </w:r>
      <w:r w:rsidR="00435B6C" w:rsidRPr="00435B6C">
        <w:rPr>
          <w:rFonts w:ascii="Times New Roman" w:hAnsi="Times New Roman" w:cs="Times New Roman"/>
        </w:rPr>
        <w:t>todos de refinamento de par</w:t>
      </w:r>
      <w:r>
        <w:rPr>
          <w:rFonts w:ascii="Times New Roman" w:hAnsi="Times New Roman" w:cs="Times New Roman"/>
        </w:rPr>
        <w:t>âm</w:t>
      </w:r>
      <w:r w:rsidR="00435B6C" w:rsidRPr="00435B6C">
        <w:rPr>
          <w:rFonts w:ascii="Times New Roman" w:hAnsi="Times New Roman" w:cs="Times New Roman"/>
        </w:rPr>
        <w:t>etros, com foco em algoritmos gen</w:t>
      </w:r>
      <w:r>
        <w:rPr>
          <w:rFonts w:ascii="Times New Roman" w:hAnsi="Times New Roman" w:cs="Times New Roman"/>
        </w:rPr>
        <w:t>é</w:t>
      </w:r>
      <w:r w:rsidR="00435B6C" w:rsidRPr="00435B6C">
        <w:rPr>
          <w:rFonts w:ascii="Times New Roman" w:hAnsi="Times New Roman" w:cs="Times New Roman"/>
        </w:rPr>
        <w:t>ticos e os presentes na plataforma RTF, e sobre modelagem de caracter</w:t>
      </w:r>
      <w:r>
        <w:rPr>
          <w:rFonts w:ascii="Times New Roman" w:hAnsi="Times New Roman" w:cs="Times New Roman"/>
        </w:rPr>
        <w:t>í</w:t>
      </w:r>
      <w:r w:rsidR="00435B6C" w:rsidRPr="00435B6C">
        <w:rPr>
          <w:rFonts w:ascii="Times New Roman" w:hAnsi="Times New Roman" w:cs="Times New Roman"/>
        </w:rPr>
        <w:t>sticas de c</w:t>
      </w:r>
      <w:r>
        <w:rPr>
          <w:rFonts w:ascii="Times New Roman" w:hAnsi="Times New Roman" w:cs="Times New Roman"/>
        </w:rPr>
        <w:t>é</w:t>
      </w:r>
      <w:r w:rsidR="00435B6C" w:rsidRPr="00435B6C">
        <w:rPr>
          <w:rFonts w:ascii="Times New Roman" w:hAnsi="Times New Roman" w:cs="Times New Roman"/>
        </w:rPr>
        <w:t>lulas e n</w:t>
      </w:r>
      <w:r>
        <w:rPr>
          <w:rFonts w:ascii="Times New Roman" w:hAnsi="Times New Roman" w:cs="Times New Roman"/>
        </w:rPr>
        <w:t>ú</w:t>
      </w:r>
      <w:r w:rsidR="00435B6C" w:rsidRPr="00435B6C">
        <w:rPr>
          <w:rFonts w:ascii="Times New Roman" w:hAnsi="Times New Roman" w:cs="Times New Roman"/>
        </w:rPr>
        <w:t>cleos celulares. Tamb</w:t>
      </w:r>
      <w:r>
        <w:rPr>
          <w:rFonts w:ascii="Times New Roman" w:hAnsi="Times New Roman" w:cs="Times New Roman"/>
        </w:rPr>
        <w:t>é</w:t>
      </w:r>
      <w:r w:rsidR="00435B6C" w:rsidRPr="00435B6C">
        <w:rPr>
          <w:rFonts w:ascii="Times New Roman" w:hAnsi="Times New Roman" w:cs="Times New Roman"/>
        </w:rPr>
        <w:t>m ser</w:t>
      </w:r>
      <w:r>
        <w:rPr>
          <w:rFonts w:ascii="Times New Roman" w:hAnsi="Times New Roman" w:cs="Times New Roman"/>
        </w:rPr>
        <w:t>á</w:t>
      </w:r>
      <w:r w:rsidR="00435B6C" w:rsidRPr="00435B6C">
        <w:rPr>
          <w:rFonts w:ascii="Times New Roman" w:hAnsi="Times New Roman" w:cs="Times New Roman"/>
        </w:rPr>
        <w:t xml:space="preserve"> estudado mais profundamente o do</w:t>
      </w:r>
      <w:r>
        <w:rPr>
          <w:rFonts w:ascii="Times New Roman" w:hAnsi="Times New Roman" w:cs="Times New Roman"/>
        </w:rPr>
        <w:t>mí</w:t>
      </w:r>
      <w:r w:rsidR="00435B6C" w:rsidRPr="00435B6C">
        <w:rPr>
          <w:rFonts w:ascii="Times New Roman" w:hAnsi="Times New Roman" w:cs="Times New Roman"/>
        </w:rPr>
        <w:t>nio de fluxos de trabalho de tratamento de imagens m</w:t>
      </w:r>
      <w:r>
        <w:rPr>
          <w:rFonts w:ascii="Times New Roman" w:hAnsi="Times New Roman" w:cs="Times New Roman"/>
        </w:rPr>
        <w:t>é</w:t>
      </w:r>
      <w:r w:rsidR="00435B6C" w:rsidRPr="00435B6C">
        <w:rPr>
          <w:rFonts w:ascii="Times New Roman" w:hAnsi="Times New Roman" w:cs="Times New Roman"/>
        </w:rPr>
        <w:t>dicas. Em seguida, ser</w:t>
      </w:r>
      <w:r>
        <w:rPr>
          <w:rFonts w:ascii="Times New Roman" w:hAnsi="Times New Roman" w:cs="Times New Roman"/>
        </w:rPr>
        <w:t>ã</w:t>
      </w:r>
      <w:r w:rsidR="00435B6C" w:rsidRPr="00435B6C">
        <w:rPr>
          <w:rFonts w:ascii="Times New Roman" w:hAnsi="Times New Roman" w:cs="Times New Roman"/>
        </w:rPr>
        <w:t>o incorporados os modelos de caracter</w:t>
      </w:r>
      <w:r>
        <w:rPr>
          <w:rFonts w:ascii="Times New Roman" w:hAnsi="Times New Roman" w:cs="Times New Roman"/>
        </w:rPr>
        <w:t>í</w:t>
      </w:r>
      <w:r w:rsidR="00435B6C" w:rsidRPr="00435B6C">
        <w:rPr>
          <w:rFonts w:ascii="Times New Roman" w:hAnsi="Times New Roman" w:cs="Times New Roman"/>
        </w:rPr>
        <w:t>sticas de c</w:t>
      </w:r>
      <w:r>
        <w:rPr>
          <w:rFonts w:ascii="Times New Roman" w:hAnsi="Times New Roman" w:cs="Times New Roman"/>
        </w:rPr>
        <w:t>é</w:t>
      </w:r>
      <w:r w:rsidR="00435B6C" w:rsidRPr="00435B6C">
        <w:rPr>
          <w:rFonts w:ascii="Times New Roman" w:hAnsi="Times New Roman" w:cs="Times New Roman"/>
        </w:rPr>
        <w:t xml:space="preserve">lulas e </w:t>
      </w:r>
      <w:r>
        <w:rPr>
          <w:rFonts w:ascii="Times New Roman" w:hAnsi="Times New Roman" w:cs="Times New Roman"/>
        </w:rPr>
        <w:t>nú</w:t>
      </w:r>
      <w:r w:rsidR="00435B6C" w:rsidRPr="00435B6C">
        <w:rPr>
          <w:rFonts w:ascii="Times New Roman" w:hAnsi="Times New Roman" w:cs="Times New Roman"/>
        </w:rPr>
        <w:t>cleos celulares em conjunto com as t</w:t>
      </w:r>
      <w:r>
        <w:rPr>
          <w:rFonts w:ascii="Times New Roman" w:hAnsi="Times New Roman" w:cs="Times New Roman"/>
        </w:rPr>
        <w:t>écnicas de refinamento de parâ</w:t>
      </w:r>
      <w:r w:rsidR="00435B6C" w:rsidRPr="00435B6C">
        <w:rPr>
          <w:rFonts w:ascii="Times New Roman" w:hAnsi="Times New Roman" w:cs="Times New Roman"/>
        </w:rPr>
        <w:t>metros mais promissores da literatura e os</w:t>
      </w:r>
      <w:r>
        <w:rPr>
          <w:rFonts w:ascii="Times New Roman" w:hAnsi="Times New Roman" w:cs="Times New Roman"/>
        </w:rPr>
        <w:t xml:space="preserve"> já</w:t>
      </w:r>
      <w:r w:rsidR="00435B6C" w:rsidRPr="00435B6C">
        <w:rPr>
          <w:rFonts w:ascii="Times New Roman" w:hAnsi="Times New Roman" w:cs="Times New Roman"/>
        </w:rPr>
        <w:t xml:space="preserve"> presentes na plataforma RTF. </w:t>
      </w:r>
    </w:p>
    <w:p w14:paraId="2FFDC090" w14:textId="77777777" w:rsidR="00435B6C" w:rsidRPr="00435B6C" w:rsidRDefault="00435B6C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435B6C">
        <w:rPr>
          <w:rFonts w:ascii="Times New Roman" w:hAnsi="Times New Roman" w:cs="Times New Roman"/>
        </w:rPr>
        <w:t xml:space="preserve">6 Plano de Trabalho </w:t>
      </w:r>
    </w:p>
    <w:p w14:paraId="567FEFE0" w14:textId="679FE8EC" w:rsidR="00435B6C" w:rsidRPr="003D7313" w:rsidRDefault="00345776" w:rsidP="0041686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uto"/>
        <w:ind w:left="0" w:firstLine="540"/>
        <w:rPr>
          <w:rFonts w:ascii="Times New Roman" w:hAnsi="Times New Roman" w:cs="Times New Roman"/>
        </w:rPr>
      </w:pPr>
      <w:r w:rsidRPr="003D7313">
        <w:rPr>
          <w:rFonts w:ascii="Times New Roman" w:hAnsi="Times New Roman" w:cs="Times New Roman"/>
        </w:rPr>
        <w:t>Este trabalho será</w:t>
      </w:r>
      <w:r w:rsidR="00435B6C" w:rsidRPr="003D7313">
        <w:rPr>
          <w:rFonts w:ascii="Times New Roman" w:hAnsi="Times New Roman" w:cs="Times New Roman"/>
        </w:rPr>
        <w:t xml:space="preserve"> realizado em 5 etapas: </w:t>
      </w:r>
    </w:p>
    <w:p w14:paraId="05224A0E" w14:textId="5A1B386F" w:rsidR="00435B6C" w:rsidRPr="003D7313" w:rsidRDefault="00435B6C" w:rsidP="0041686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ind w:left="0" w:firstLine="540"/>
        <w:rPr>
          <w:rFonts w:ascii="Times New Roman" w:hAnsi="Times New Roman" w:cs="Times New Roman"/>
        </w:rPr>
      </w:pPr>
      <w:r w:rsidRPr="003D7313">
        <w:rPr>
          <w:rFonts w:ascii="Times New Roman" w:hAnsi="Times New Roman" w:cs="Times New Roman"/>
        </w:rPr>
        <w:t>Implementa</w:t>
      </w:r>
      <w:r w:rsidR="00345776" w:rsidRPr="003D7313">
        <w:rPr>
          <w:rFonts w:ascii="Times New Roman" w:hAnsi="Times New Roman" w:cs="Times New Roman"/>
        </w:rPr>
        <w:t>ção</w:t>
      </w:r>
      <w:r w:rsidR="009D4EF1" w:rsidRPr="003D7313">
        <w:rPr>
          <w:rFonts w:ascii="Times New Roman" w:hAnsi="Times New Roman" w:cs="Times New Roman"/>
        </w:rPr>
        <w:t xml:space="preserve"> da modelagem das caracterí</w:t>
      </w:r>
      <w:r w:rsidRPr="003D7313">
        <w:rPr>
          <w:rFonts w:ascii="Times New Roman" w:hAnsi="Times New Roman" w:cs="Times New Roman"/>
        </w:rPr>
        <w:t>sticas</w:t>
      </w:r>
      <w:r w:rsidR="009D4EF1" w:rsidRPr="003D7313">
        <w:rPr>
          <w:rFonts w:ascii="Times New Roman" w:hAnsi="Times New Roman" w:cs="Times New Roman"/>
        </w:rPr>
        <w:t xml:space="preserve"> de células e núcleos celu</w:t>
      </w:r>
      <w:r w:rsidRPr="003D7313">
        <w:rPr>
          <w:rFonts w:ascii="Times New Roman" w:hAnsi="Times New Roman" w:cs="Times New Roman"/>
        </w:rPr>
        <w:t>lares;  </w:t>
      </w:r>
    </w:p>
    <w:p w14:paraId="0F7FC139" w14:textId="5613E68B" w:rsidR="00435B6C" w:rsidRPr="003D7313" w:rsidRDefault="009D4EF1" w:rsidP="0041686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ind w:left="0" w:firstLine="540"/>
        <w:rPr>
          <w:rFonts w:ascii="Times New Roman" w:hAnsi="Times New Roman" w:cs="Times New Roman"/>
        </w:rPr>
      </w:pPr>
      <w:r w:rsidRPr="003D7313">
        <w:rPr>
          <w:rFonts w:ascii="Times New Roman" w:hAnsi="Times New Roman" w:cs="Times New Roman"/>
        </w:rPr>
        <w:t>Implementa</w:t>
      </w:r>
      <w:r w:rsidR="00345776" w:rsidRPr="003D7313">
        <w:rPr>
          <w:rFonts w:ascii="Times New Roman" w:hAnsi="Times New Roman" w:cs="Times New Roman"/>
        </w:rPr>
        <w:t xml:space="preserve">ção </w:t>
      </w:r>
      <w:r w:rsidRPr="003D7313">
        <w:rPr>
          <w:rFonts w:ascii="Times New Roman" w:hAnsi="Times New Roman" w:cs="Times New Roman"/>
        </w:rPr>
        <w:t>de métodos de refinamento de parâ</w:t>
      </w:r>
      <w:r w:rsidR="00435B6C" w:rsidRPr="003D7313">
        <w:rPr>
          <w:rFonts w:ascii="Times New Roman" w:hAnsi="Times New Roman" w:cs="Times New Roman"/>
        </w:rPr>
        <w:t>metros;  </w:t>
      </w:r>
    </w:p>
    <w:p w14:paraId="33245BC9" w14:textId="7A33ED86" w:rsidR="00435B6C" w:rsidRPr="003D7313" w:rsidRDefault="009D4EF1" w:rsidP="0041686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ind w:left="0" w:firstLine="540"/>
        <w:rPr>
          <w:rFonts w:ascii="Times New Roman" w:hAnsi="Times New Roman" w:cs="Times New Roman"/>
        </w:rPr>
      </w:pPr>
      <w:r w:rsidRPr="003D7313">
        <w:rPr>
          <w:rFonts w:ascii="Times New Roman" w:hAnsi="Times New Roman" w:cs="Times New Roman"/>
        </w:rPr>
        <w:t>Aná</w:t>
      </w:r>
      <w:r w:rsidR="00435B6C" w:rsidRPr="003D7313">
        <w:rPr>
          <w:rFonts w:ascii="Times New Roman" w:hAnsi="Times New Roman" w:cs="Times New Roman"/>
        </w:rPr>
        <w:t>lise do reuso dos m</w:t>
      </w:r>
      <w:r w:rsidRPr="003D7313">
        <w:rPr>
          <w:rFonts w:ascii="Times New Roman" w:hAnsi="Times New Roman" w:cs="Times New Roman"/>
        </w:rPr>
        <w:t>étodos de refinamento de parâ</w:t>
      </w:r>
      <w:r w:rsidR="00435B6C" w:rsidRPr="003D7313">
        <w:rPr>
          <w:rFonts w:ascii="Times New Roman" w:hAnsi="Times New Roman" w:cs="Times New Roman"/>
        </w:rPr>
        <w:t>metros do RTF;  </w:t>
      </w:r>
    </w:p>
    <w:p w14:paraId="14E1EAB7" w14:textId="7701A8BE" w:rsidR="00435B6C" w:rsidRPr="003D7313" w:rsidRDefault="00435B6C" w:rsidP="0041686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ind w:left="0" w:firstLine="540"/>
        <w:rPr>
          <w:rFonts w:ascii="Times New Roman" w:hAnsi="Times New Roman" w:cs="Times New Roman"/>
        </w:rPr>
      </w:pPr>
      <w:r w:rsidRPr="003D7313">
        <w:rPr>
          <w:rFonts w:ascii="Times New Roman" w:hAnsi="Times New Roman" w:cs="Times New Roman"/>
        </w:rPr>
        <w:t>Realiza</w:t>
      </w:r>
      <w:r w:rsidR="00345776" w:rsidRPr="003D7313">
        <w:rPr>
          <w:rFonts w:ascii="Times New Roman" w:hAnsi="Times New Roman" w:cs="Times New Roman"/>
        </w:rPr>
        <w:t>ção</w:t>
      </w:r>
      <w:r w:rsidRPr="003D7313">
        <w:rPr>
          <w:rFonts w:ascii="Times New Roman" w:hAnsi="Times New Roman" w:cs="Times New Roman"/>
        </w:rPr>
        <w:t xml:space="preserve"> de testes para avaliar o desempenho obtido por cada otimiza</w:t>
      </w:r>
      <w:r w:rsidR="009D4EF1" w:rsidRPr="003D7313">
        <w:rPr>
          <w:rFonts w:ascii="Times New Roman" w:hAnsi="Times New Roman" w:cs="Times New Roman"/>
        </w:rPr>
        <w:t xml:space="preserve">ção </w:t>
      </w:r>
      <w:r w:rsidRPr="003D7313">
        <w:rPr>
          <w:rFonts w:ascii="Times New Roman" w:hAnsi="Times New Roman" w:cs="Times New Roman"/>
        </w:rPr>
        <w:t>individualmente e em conjunto;  </w:t>
      </w:r>
    </w:p>
    <w:p w14:paraId="39F626E7" w14:textId="71263C6D" w:rsidR="00435B6C" w:rsidRPr="003D7313" w:rsidRDefault="009D4EF1" w:rsidP="0041686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ind w:left="0" w:firstLine="540"/>
        <w:rPr>
          <w:rFonts w:ascii="Times New Roman" w:hAnsi="Times New Roman" w:cs="Times New Roman"/>
        </w:rPr>
      </w:pPr>
      <w:r w:rsidRPr="003D7313">
        <w:rPr>
          <w:rFonts w:ascii="Times New Roman" w:hAnsi="Times New Roman" w:cs="Times New Roman"/>
        </w:rPr>
        <w:t>Aná</w:t>
      </w:r>
      <w:r w:rsidR="00435B6C" w:rsidRPr="003D7313">
        <w:rPr>
          <w:rFonts w:ascii="Times New Roman" w:hAnsi="Times New Roman" w:cs="Times New Roman"/>
        </w:rPr>
        <w:t>lise de resultados de t</w:t>
      </w:r>
      <w:r w:rsidRPr="003D7313">
        <w:rPr>
          <w:rFonts w:ascii="Times New Roman" w:hAnsi="Times New Roman" w:cs="Times New Roman"/>
        </w:rPr>
        <w:t>estes e escrita da dissertaçã</w:t>
      </w:r>
      <w:r w:rsidR="00435B6C" w:rsidRPr="003D7313">
        <w:rPr>
          <w:rFonts w:ascii="Times New Roman" w:hAnsi="Times New Roman" w:cs="Times New Roman"/>
        </w:rPr>
        <w:t>o.  </w:t>
      </w:r>
    </w:p>
    <w:p w14:paraId="10291F0A" w14:textId="0995851C" w:rsidR="00416865" w:rsidRPr="00416865" w:rsidRDefault="00435B6C" w:rsidP="00416865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lang w:val="en-US"/>
        </w:rPr>
      </w:pPr>
      <w:r w:rsidRPr="00435B6C">
        <w:rPr>
          <w:rFonts w:ascii="Times New Roman" w:hAnsi="Times New Roman" w:cs="Times New Roman"/>
        </w:rPr>
        <w:t>7</w:t>
      </w:r>
      <w:r w:rsidRPr="00416865">
        <w:rPr>
          <w:rFonts w:ascii="Times New Roman" w:hAnsi="Times New Roman" w:cs="Times New Roman"/>
        </w:rPr>
        <w:t xml:space="preserve"> </w:t>
      </w:r>
      <w:r w:rsidR="00416865" w:rsidRPr="00416865">
        <w:rPr>
          <w:rFonts w:ascii="Times New Roman" w:hAnsi="Times New Roman" w:cs="Times New Roman"/>
          <w:lang w:val="en-US"/>
        </w:rPr>
        <w:t>Cronograma</w:t>
      </w:r>
    </w:p>
    <w:tbl>
      <w:tblPr>
        <w:tblW w:w="0" w:type="auto"/>
        <w:tblInd w:w="28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40"/>
        <w:gridCol w:w="480"/>
        <w:gridCol w:w="520"/>
        <w:gridCol w:w="480"/>
        <w:gridCol w:w="540"/>
      </w:tblGrid>
      <w:tr w:rsidR="00416865" w:rsidRPr="00416865" w14:paraId="48907F1F" w14:textId="77777777" w:rsidTr="00416865">
        <w:tblPrEx>
          <w:tblCellMar>
            <w:top w:w="0" w:type="dxa"/>
            <w:bottom w:w="0" w:type="dxa"/>
          </w:tblCellMar>
        </w:tblPrEx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9886AC" w14:textId="482027F6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Atividade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732543" w14:textId="14A9E954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2017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62A6F5" w14:textId="5568F0A4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2018</w:t>
            </w:r>
          </w:p>
        </w:tc>
      </w:tr>
      <w:tr w:rsidR="00416865" w:rsidRPr="00416865" w14:paraId="6EFAC353" w14:textId="77777777" w:rsidTr="004168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699D01" w14:textId="77777777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B919E9" w14:textId="35E4951A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position w:val="-6"/>
                <w:lang w:val="en-US"/>
              </w:rPr>
              <w:t>1</w:t>
            </w:r>
            <w:r w:rsidRPr="00416865">
              <w:rPr>
                <w:rFonts w:ascii="Times New Roman" w:hAnsi="Times New Roman" w:cs="Times New Roman"/>
                <w:position w:val="5"/>
                <w:lang w:val="en-US"/>
              </w:rPr>
              <w:t>◦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23E4BA" w14:textId="1D38D1E7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position w:val="-6"/>
                <w:lang w:val="en-US"/>
              </w:rPr>
              <w:t>2</w:t>
            </w:r>
            <w:r w:rsidRPr="00416865">
              <w:rPr>
                <w:rFonts w:ascii="Times New Roman" w:hAnsi="Times New Roman" w:cs="Times New Roman"/>
                <w:position w:val="5"/>
                <w:lang w:val="en-US"/>
              </w:rPr>
              <w:t>◦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0A6865" w14:textId="27D93B06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position w:val="-6"/>
                <w:lang w:val="en-US"/>
              </w:rPr>
              <w:t>1</w:t>
            </w:r>
            <w:r w:rsidRPr="00416865">
              <w:rPr>
                <w:rFonts w:ascii="Times New Roman" w:hAnsi="Times New Roman" w:cs="Times New Roman"/>
                <w:position w:val="5"/>
                <w:lang w:val="en-US"/>
              </w:rPr>
              <w:t>◦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53C6B3" w14:textId="53BA202F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position w:val="-6"/>
                <w:lang w:val="en-US"/>
              </w:rPr>
              <w:t>2</w:t>
            </w:r>
            <w:r w:rsidRPr="00416865">
              <w:rPr>
                <w:rFonts w:ascii="Times New Roman" w:hAnsi="Times New Roman" w:cs="Times New Roman"/>
                <w:position w:val="5"/>
                <w:lang w:val="en-US"/>
              </w:rPr>
              <w:t>◦</w:t>
            </w:r>
          </w:p>
        </w:tc>
      </w:tr>
      <w:tr w:rsidR="00416865" w:rsidRPr="00416865" w14:paraId="48CFC963" w14:textId="77777777" w:rsidTr="004168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244290" w14:textId="26717E19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Cursar Disciplinas de Mestrado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1A4814" w14:textId="6AFF4272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4C2931" w14:textId="5DA5068C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D51572" w14:textId="77777777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A46553" w14:textId="77777777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16865" w:rsidRPr="00416865" w14:paraId="4A60E4AC" w14:textId="77777777" w:rsidTr="004168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6DC98F" w14:textId="1EF921DF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0" w:name="_GoBack"/>
            <w:bookmarkEnd w:id="0"/>
            <w:r w:rsidRPr="00416865">
              <w:rPr>
                <w:rFonts w:ascii="Times New Roman" w:hAnsi="Times New Roman" w:cs="Times New Roman"/>
                <w:lang w:val="en-US"/>
              </w:rPr>
              <w:t>Revis</w:t>
            </w:r>
            <w:r w:rsidRPr="00416865">
              <w:rPr>
                <w:rFonts w:ascii="Times New Roman" w:hAnsi="Times New Roman" w:cs="Times New Roman"/>
                <w:lang w:val="en-US"/>
              </w:rPr>
              <w:t>ão Bibliográ</w:t>
            </w:r>
            <w:r w:rsidRPr="00416865">
              <w:rPr>
                <w:rFonts w:ascii="Times New Roman" w:hAnsi="Times New Roman" w:cs="Times New Roman"/>
                <w:lang w:val="en-US"/>
              </w:rPr>
              <w:t>fica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DA50B0" w14:textId="569528E6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562C54" w14:textId="334EE4EF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EF7BCA" w14:textId="77777777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6CD62A" w14:textId="77777777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16865" w:rsidRPr="00416865" w14:paraId="66EF455D" w14:textId="77777777" w:rsidTr="004168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31650B" w14:textId="74B17572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Implementa</w:t>
            </w:r>
            <w:r w:rsidRPr="00416865">
              <w:rPr>
                <w:rFonts w:ascii="Times New Roman" w:hAnsi="Times New Roman" w:cs="Times New Roman"/>
                <w:lang w:val="en-US"/>
              </w:rPr>
              <w:t>çã</w:t>
            </w:r>
            <w:r w:rsidRPr="00416865">
              <w:rPr>
                <w:rFonts w:ascii="Times New Roman" w:hAnsi="Times New Roman" w:cs="Times New Roman"/>
                <w:lang w:val="en-US"/>
              </w:rPr>
              <w:t>o das tarefas X, Y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FE0035" w14:textId="77777777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5AC75A" w14:textId="56F38156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9E86DD" w14:textId="56B5A1DF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A8847C" w14:textId="77777777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16865" w:rsidRPr="00416865" w14:paraId="0F8E436E" w14:textId="77777777" w:rsidTr="004168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44E318" w14:textId="110FDBDB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Implementçã</w:t>
            </w:r>
            <w:r w:rsidRPr="00416865">
              <w:rPr>
                <w:rFonts w:ascii="Times New Roman" w:hAnsi="Times New Roman" w:cs="Times New Roman"/>
                <w:lang w:val="en-US"/>
              </w:rPr>
              <w:t>o de W, Z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C8CF2E" w14:textId="77777777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C11224" w14:textId="77777777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E1E7A3" w14:textId="28720CFE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803C18" w14:textId="77777777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16865" w:rsidRPr="00416865" w14:paraId="781B1E3F" w14:textId="77777777" w:rsidTr="00416865">
        <w:tblPrEx>
          <w:tblCellMar>
            <w:top w:w="0" w:type="dxa"/>
            <w:bottom w:w="0" w:type="dxa"/>
          </w:tblCellMar>
        </w:tblPrEx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BD9D37" w14:textId="3A693B19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Escrita Da Dissertaçã</w:t>
            </w:r>
            <w:r w:rsidRPr="00416865">
              <w:rPr>
                <w:rFonts w:ascii="Times New Roman" w:hAnsi="Times New Roman" w:cs="Times New Roman"/>
                <w:lang w:val="en-US"/>
              </w:rPr>
              <w:t>o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45210C" w14:textId="77777777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118992" w14:textId="77777777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D7996E" w14:textId="720D0B37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25E04F" w14:textId="797434B6" w:rsidR="00416865" w:rsidRPr="00416865" w:rsidRDefault="00416865" w:rsidP="0041686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865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</w:tbl>
    <w:p w14:paraId="4364584A" w14:textId="7B9BDD08" w:rsidR="00416865" w:rsidRDefault="00416865" w:rsidP="00416865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lang w:val="en-US"/>
        </w:rPr>
      </w:pPr>
    </w:p>
    <w:p w14:paraId="4E8230EB" w14:textId="56CCF6E9" w:rsidR="00435B6C" w:rsidRPr="00435B6C" w:rsidRDefault="003A753E" w:rsidP="00416865">
      <w:pPr>
        <w:widowControl w:val="0"/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Referências</w:t>
      </w:r>
      <w:r w:rsidR="00435B6C" w:rsidRPr="00435B6C">
        <w:rPr>
          <w:rFonts w:ascii="Times New Roman" w:hAnsi="Times New Roman" w:cs="Times New Roman"/>
        </w:rPr>
        <w:t xml:space="preserve"> </w:t>
      </w:r>
    </w:p>
    <w:p w14:paraId="739B7512" w14:textId="13D40583" w:rsidR="00435B6C" w:rsidRPr="00224AC0" w:rsidRDefault="00435B6C" w:rsidP="004168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  <w:lang w:val="en-US"/>
        </w:rPr>
      </w:pPr>
      <w:r w:rsidRPr="00224AC0">
        <w:rPr>
          <w:rFonts w:ascii="Times New Roman" w:hAnsi="Times New Roman" w:cs="Times New Roman"/>
          <w:lang w:val="en-US"/>
        </w:rPr>
        <w:t xml:space="preserve">[1] Jun Kong, Lee Cooper, Fusheng Wang, Candace Chisolm, Carlos Moreno, Tahsin Kurc, Patrick Widener, Daniel Brat, and Joel Saltz. </w:t>
      </w:r>
      <w:r w:rsidR="00224AC0">
        <w:rPr>
          <w:rFonts w:ascii="Times New Roman" w:hAnsi="Times New Roman" w:cs="Times New Roman"/>
          <w:lang w:val="en-US"/>
        </w:rPr>
        <w:t>A comprehen</w:t>
      </w:r>
      <w:r w:rsidR="00224AC0" w:rsidRPr="00224AC0">
        <w:rPr>
          <w:rFonts w:ascii="Times New Roman" w:hAnsi="Times New Roman" w:cs="Times New Roman"/>
          <w:lang w:val="en-US"/>
        </w:rPr>
        <w:t xml:space="preserve">sive framework for classification of nuclei in digital microscopy imaging: An application to diffuse gliomas. </w:t>
      </w:r>
      <w:r w:rsidRPr="00224AC0">
        <w:rPr>
          <w:rFonts w:ascii="Times New Roman" w:hAnsi="Times New Roman" w:cs="Times New Roman"/>
          <w:lang w:val="en-US"/>
        </w:rPr>
        <w:t xml:space="preserve">In 2011 IEEE International Symposium on Biomedical Imaging: From Nano to Macro, pages 2128–2131. </w:t>
      </w:r>
      <w:proofErr w:type="gramStart"/>
      <w:r w:rsidRPr="00224AC0">
        <w:rPr>
          <w:rFonts w:ascii="Times New Roman" w:hAnsi="Times New Roman" w:cs="Times New Roman"/>
          <w:lang w:val="en-US"/>
        </w:rPr>
        <w:t>IEEE, 2011.</w:t>
      </w:r>
      <w:proofErr w:type="gramEnd"/>
      <w:r w:rsidRPr="00224AC0">
        <w:rPr>
          <w:rFonts w:ascii="Times New Roman" w:hAnsi="Times New Roman" w:cs="Times New Roman"/>
          <w:lang w:val="en-US"/>
        </w:rPr>
        <w:t xml:space="preserve">  </w:t>
      </w:r>
    </w:p>
    <w:p w14:paraId="2DE71B3E" w14:textId="47E43055" w:rsidR="00435B6C" w:rsidRPr="00224AC0" w:rsidRDefault="00435B6C" w:rsidP="004168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  <w:lang w:val="en-US"/>
        </w:rPr>
      </w:pPr>
      <w:r w:rsidRPr="00224AC0">
        <w:rPr>
          <w:rFonts w:ascii="Times New Roman" w:hAnsi="Times New Roman" w:cs="Times New Roman"/>
          <w:lang w:val="en-US"/>
        </w:rPr>
        <w:t xml:space="preserve">[2] </w:t>
      </w:r>
      <w:proofErr w:type="gramStart"/>
      <w:r w:rsidRPr="00224AC0">
        <w:rPr>
          <w:rFonts w:ascii="Times New Roman" w:hAnsi="Times New Roman" w:cs="Times New Roman"/>
          <w:lang w:val="en-US"/>
        </w:rPr>
        <w:t>Jun Kong, Lee Cooper, Ashish Sharma, Tahsin Kurc, Daniel J Brat, and Joel H Saltz.</w:t>
      </w:r>
      <w:proofErr w:type="gramEnd"/>
      <w:r w:rsidRPr="00224AC0">
        <w:rPr>
          <w:rFonts w:ascii="Times New Roman" w:hAnsi="Times New Roman" w:cs="Times New Roman"/>
          <w:lang w:val="en-US"/>
        </w:rPr>
        <w:t xml:space="preserve"> Texture based image recognition in microscopy images of diffuse gliomas with multi-class gentle boosting mechanism. </w:t>
      </w:r>
      <w:proofErr w:type="gramStart"/>
      <w:r w:rsidRPr="00224AC0">
        <w:rPr>
          <w:rFonts w:ascii="Times New Roman" w:hAnsi="Times New Roman" w:cs="Times New Roman"/>
          <w:lang w:val="en-US"/>
        </w:rPr>
        <w:t>In 2010 IEEE International Conference on Acoustics, Speech and Signal Processing, pages 457–460.</w:t>
      </w:r>
      <w:proofErr w:type="gramEnd"/>
      <w:r w:rsidRPr="00224AC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24AC0">
        <w:rPr>
          <w:rFonts w:ascii="Times New Roman" w:hAnsi="Times New Roman" w:cs="Times New Roman"/>
          <w:lang w:val="en-US"/>
        </w:rPr>
        <w:t>IEEE, 2010.</w:t>
      </w:r>
      <w:proofErr w:type="gramEnd"/>
      <w:r w:rsidRPr="00224AC0">
        <w:rPr>
          <w:rFonts w:ascii="Times New Roman" w:hAnsi="Times New Roman" w:cs="Times New Roman"/>
          <w:lang w:val="en-US"/>
        </w:rPr>
        <w:t xml:space="preserve">  </w:t>
      </w:r>
    </w:p>
    <w:p w14:paraId="160CDBFD" w14:textId="181EFA22" w:rsidR="00435B6C" w:rsidRPr="00224AC0" w:rsidRDefault="00435B6C" w:rsidP="004168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  <w:lang w:val="en-US"/>
        </w:rPr>
      </w:pPr>
      <w:r w:rsidRPr="00224AC0">
        <w:rPr>
          <w:rFonts w:ascii="Times New Roman" w:hAnsi="Times New Roman" w:cs="Times New Roman"/>
          <w:lang w:val="en-US"/>
        </w:rPr>
        <w:t xml:space="preserve">[3] </w:t>
      </w:r>
      <w:proofErr w:type="gramStart"/>
      <w:r w:rsidRPr="00224AC0">
        <w:rPr>
          <w:rFonts w:ascii="Times New Roman" w:hAnsi="Times New Roman" w:cs="Times New Roman"/>
          <w:lang w:val="en-US"/>
        </w:rPr>
        <w:t>George Teodoro, Tony Pan, Tahsin Kurc, Jun Kong, Lee Cooper, Scott Klasky, and Joel Saltz.</w:t>
      </w:r>
      <w:proofErr w:type="gramEnd"/>
      <w:r w:rsidRPr="00224AC0">
        <w:rPr>
          <w:rFonts w:ascii="Times New Roman" w:hAnsi="Times New Roman" w:cs="Times New Roman"/>
          <w:lang w:val="en-US"/>
        </w:rPr>
        <w:t xml:space="preserve"> </w:t>
      </w:r>
      <w:r w:rsidR="00224AC0" w:rsidRPr="00224AC0">
        <w:rPr>
          <w:rFonts w:ascii="Times New Roman" w:hAnsi="Times New Roman" w:cs="Times New Roman"/>
          <w:lang w:val="en-US"/>
        </w:rPr>
        <w:t xml:space="preserve">Region templates: </w:t>
      </w:r>
      <w:r w:rsidR="00224AC0">
        <w:rPr>
          <w:rFonts w:ascii="Times New Roman" w:hAnsi="Times New Roman" w:cs="Times New Roman"/>
          <w:lang w:val="en-US"/>
        </w:rPr>
        <w:t>Data representation and manage</w:t>
      </w:r>
      <w:r w:rsidR="00224AC0" w:rsidRPr="00224AC0">
        <w:rPr>
          <w:rFonts w:ascii="Times New Roman" w:hAnsi="Times New Roman" w:cs="Times New Roman"/>
          <w:lang w:val="en-US"/>
        </w:rPr>
        <w:t xml:space="preserve">ment for high-throughput image analysis. </w:t>
      </w:r>
      <w:r w:rsidRPr="00224AC0">
        <w:rPr>
          <w:rFonts w:ascii="Times New Roman" w:hAnsi="Times New Roman" w:cs="Times New Roman"/>
          <w:lang w:val="en-US"/>
        </w:rPr>
        <w:t>Parallel computing, 40(10)</w:t>
      </w:r>
      <w:proofErr w:type="gramStart"/>
      <w:r w:rsidRPr="00224AC0">
        <w:rPr>
          <w:rFonts w:ascii="Times New Roman" w:hAnsi="Times New Roman" w:cs="Times New Roman"/>
          <w:lang w:val="en-US"/>
        </w:rPr>
        <w:t>:589</w:t>
      </w:r>
      <w:proofErr w:type="gramEnd"/>
      <w:r w:rsidRPr="00224AC0">
        <w:rPr>
          <w:rFonts w:ascii="Times New Roman" w:hAnsi="Times New Roman" w:cs="Times New Roman"/>
          <w:lang w:val="en-US"/>
        </w:rPr>
        <w:t>– 610, 2014.  </w:t>
      </w:r>
    </w:p>
    <w:p w14:paraId="066030CF" w14:textId="776EA83D" w:rsidR="00435B6C" w:rsidRPr="00224AC0" w:rsidRDefault="00435B6C" w:rsidP="004168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  <w:lang w:val="en-US"/>
        </w:rPr>
      </w:pPr>
      <w:r w:rsidRPr="00224AC0">
        <w:rPr>
          <w:rFonts w:ascii="Times New Roman" w:hAnsi="Times New Roman" w:cs="Times New Roman"/>
          <w:lang w:val="en-US"/>
        </w:rPr>
        <w:t>[4] Meenakshi Gupta, Azita Djalilvand, and Daniel J Brat. Clarifying the diffuse gliomas. American journal of clinical pathology, 124(5)</w:t>
      </w:r>
      <w:proofErr w:type="gramStart"/>
      <w:r w:rsidRPr="00224AC0">
        <w:rPr>
          <w:rFonts w:ascii="Times New Roman" w:hAnsi="Times New Roman" w:cs="Times New Roman"/>
          <w:lang w:val="en-US"/>
        </w:rPr>
        <w:t>:755</w:t>
      </w:r>
      <w:proofErr w:type="gramEnd"/>
      <w:r w:rsidRPr="00224AC0">
        <w:rPr>
          <w:rFonts w:ascii="Times New Roman" w:hAnsi="Times New Roman" w:cs="Times New Roman"/>
          <w:lang w:val="en-US"/>
        </w:rPr>
        <w:t>–768, 2005.  </w:t>
      </w:r>
    </w:p>
    <w:p w14:paraId="4F33E527" w14:textId="6B392DB5" w:rsidR="00435B6C" w:rsidRPr="00224AC0" w:rsidRDefault="00224AC0" w:rsidP="004168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  <w:lang w:val="en-US"/>
        </w:rPr>
      </w:pPr>
      <w:r w:rsidRPr="00224AC0">
        <w:rPr>
          <w:rFonts w:ascii="Times New Roman" w:hAnsi="Times New Roman" w:cs="Times New Roman"/>
          <w:lang w:val="en-US"/>
        </w:rPr>
        <w:t>[5] Roger McLendon, Allan Friedman, Darrell Bigner, Erwin G Van Meir, Daniel J Brat, Gena M Mastrogianakis, Jeffrey J Olson, Tom Mikkelsen, Norman Lehman, Ken Aldape, et al</w:t>
      </w:r>
      <w:r>
        <w:rPr>
          <w:rFonts w:ascii="Times New Roman" w:hAnsi="Times New Roman" w:cs="Times New Roman"/>
          <w:lang w:val="en-US"/>
        </w:rPr>
        <w:t>. Comprehensive genomic charac</w:t>
      </w:r>
      <w:r w:rsidRPr="00224AC0">
        <w:rPr>
          <w:rFonts w:ascii="Times New Roman" w:hAnsi="Times New Roman" w:cs="Times New Roman"/>
          <w:lang w:val="en-US"/>
        </w:rPr>
        <w:t xml:space="preserve">terization defines human glioblastoma genes and core pathways. </w:t>
      </w:r>
      <w:r w:rsidR="00435B6C" w:rsidRPr="00224AC0">
        <w:rPr>
          <w:rFonts w:ascii="Times New Roman" w:hAnsi="Times New Roman" w:cs="Times New Roman"/>
          <w:lang w:val="en-US"/>
        </w:rPr>
        <w:t>Nature, 455(7216)</w:t>
      </w:r>
      <w:proofErr w:type="gramStart"/>
      <w:r w:rsidR="00435B6C" w:rsidRPr="00224AC0">
        <w:rPr>
          <w:rFonts w:ascii="Times New Roman" w:hAnsi="Times New Roman" w:cs="Times New Roman"/>
          <w:lang w:val="en-US"/>
        </w:rPr>
        <w:t>:1061</w:t>
      </w:r>
      <w:proofErr w:type="gramEnd"/>
      <w:r w:rsidR="00435B6C" w:rsidRPr="00224AC0">
        <w:rPr>
          <w:rFonts w:ascii="Times New Roman" w:hAnsi="Times New Roman" w:cs="Times New Roman"/>
          <w:lang w:val="en-US"/>
        </w:rPr>
        <w:t>–1068, 2008.  </w:t>
      </w:r>
    </w:p>
    <w:p w14:paraId="14EAED80" w14:textId="0B9B7B35" w:rsidR="00435B6C" w:rsidRPr="00224AC0" w:rsidRDefault="00435B6C" w:rsidP="004168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  <w:lang w:val="en-US"/>
        </w:rPr>
      </w:pPr>
      <w:r w:rsidRPr="00224AC0">
        <w:rPr>
          <w:rFonts w:ascii="Times New Roman" w:hAnsi="Times New Roman" w:cs="Times New Roman"/>
          <w:lang w:val="en-US"/>
        </w:rPr>
        <w:t xml:space="preserve">[6] </w:t>
      </w:r>
      <w:proofErr w:type="gramStart"/>
      <w:r w:rsidRPr="00224AC0">
        <w:rPr>
          <w:rFonts w:ascii="Times New Roman" w:hAnsi="Times New Roman" w:cs="Times New Roman"/>
          <w:lang w:val="en-US"/>
        </w:rPr>
        <w:t>Lee AD Cooper, Jun Kong, Fusheng Wang, Tahsin Kurc, Carlos S Moreno, Daniel J Brat, and Joel H Saltz.</w:t>
      </w:r>
      <w:proofErr w:type="gramEnd"/>
      <w:r w:rsidRPr="00224AC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224AC0" w:rsidRPr="00224AC0">
        <w:rPr>
          <w:rFonts w:ascii="Times New Roman" w:hAnsi="Times New Roman" w:cs="Times New Roman"/>
          <w:lang w:val="en-US"/>
        </w:rPr>
        <w:t>Morphologi</w:t>
      </w:r>
      <w:r w:rsidR="00224AC0">
        <w:rPr>
          <w:rFonts w:ascii="Times New Roman" w:hAnsi="Times New Roman" w:cs="Times New Roman"/>
          <w:lang w:val="en-US"/>
        </w:rPr>
        <w:t>cal signatures and genomic cor</w:t>
      </w:r>
      <w:r w:rsidR="00224AC0" w:rsidRPr="00224AC0">
        <w:rPr>
          <w:rFonts w:ascii="Times New Roman" w:hAnsi="Times New Roman" w:cs="Times New Roman"/>
          <w:lang w:val="en-US"/>
        </w:rPr>
        <w:t>relates in glioblastoma.</w:t>
      </w:r>
      <w:proofErr w:type="gramEnd"/>
      <w:r w:rsidR="00224AC0" w:rsidRPr="00224AC0">
        <w:rPr>
          <w:rFonts w:ascii="Times New Roman" w:hAnsi="Times New Roman" w:cs="Times New Roman"/>
          <w:lang w:val="en-US"/>
        </w:rPr>
        <w:t xml:space="preserve"> In 2011 IEEE Int</w:t>
      </w:r>
      <w:r w:rsidR="00224AC0">
        <w:rPr>
          <w:rFonts w:ascii="Times New Roman" w:hAnsi="Times New Roman" w:cs="Times New Roman"/>
          <w:lang w:val="en-US"/>
        </w:rPr>
        <w:t>ernational Symposium on Biomed</w:t>
      </w:r>
      <w:r w:rsidR="00224AC0" w:rsidRPr="00224AC0">
        <w:rPr>
          <w:rFonts w:ascii="Times New Roman" w:hAnsi="Times New Roman" w:cs="Times New Roman"/>
          <w:lang w:val="en-US"/>
        </w:rPr>
        <w:t xml:space="preserve">ical Imaging: From Nano to Macro, pages 1624–1627. </w:t>
      </w:r>
      <w:proofErr w:type="gramStart"/>
      <w:r w:rsidRPr="00224AC0">
        <w:rPr>
          <w:rFonts w:ascii="Times New Roman" w:hAnsi="Times New Roman" w:cs="Times New Roman"/>
          <w:lang w:val="en-US"/>
        </w:rPr>
        <w:t>IEEE, 2011.</w:t>
      </w:r>
      <w:proofErr w:type="gramEnd"/>
      <w:r w:rsidRPr="00224AC0">
        <w:rPr>
          <w:rFonts w:ascii="Times New Roman" w:hAnsi="Times New Roman" w:cs="Times New Roman"/>
          <w:lang w:val="en-US"/>
        </w:rPr>
        <w:t xml:space="preserve">  </w:t>
      </w:r>
    </w:p>
    <w:p w14:paraId="13A6034C" w14:textId="66D25CDE" w:rsidR="00435B6C" w:rsidRPr="00224AC0" w:rsidRDefault="00435B6C" w:rsidP="004168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  <w:lang w:val="en-US"/>
        </w:rPr>
      </w:pPr>
      <w:r w:rsidRPr="00224AC0">
        <w:rPr>
          <w:rFonts w:ascii="Times New Roman" w:hAnsi="Times New Roman" w:cs="Times New Roman"/>
          <w:lang w:val="en-US"/>
        </w:rPr>
        <w:t xml:space="preserve">[7] V Gregory Weirs, James R Kamm, Laura P Swiler, Stefano Tarantola, Marco Ratto, Brian M Adams, William J Rider, and Michael S Eldred. </w:t>
      </w:r>
      <w:r w:rsidR="00224AC0" w:rsidRPr="00224AC0">
        <w:rPr>
          <w:rFonts w:ascii="Times New Roman" w:hAnsi="Times New Roman" w:cs="Times New Roman"/>
          <w:lang w:val="en-US"/>
        </w:rPr>
        <w:t>Sensitivity analysis techniques applied to a</w:t>
      </w:r>
      <w:r w:rsidR="00224AC0">
        <w:rPr>
          <w:rFonts w:ascii="Times New Roman" w:hAnsi="Times New Roman" w:cs="Times New Roman"/>
          <w:lang w:val="en-US"/>
        </w:rPr>
        <w:t xml:space="preserve"> system of hyperbolic conserva</w:t>
      </w:r>
      <w:r w:rsidR="00224AC0" w:rsidRPr="00224AC0">
        <w:rPr>
          <w:rFonts w:ascii="Times New Roman" w:hAnsi="Times New Roman" w:cs="Times New Roman"/>
          <w:lang w:val="en-US"/>
        </w:rPr>
        <w:t xml:space="preserve">tion laws. </w:t>
      </w:r>
      <w:proofErr w:type="gramStart"/>
      <w:r w:rsidRPr="00224AC0">
        <w:rPr>
          <w:rFonts w:ascii="Times New Roman" w:hAnsi="Times New Roman" w:cs="Times New Roman"/>
          <w:lang w:val="en-US"/>
        </w:rPr>
        <w:t>Reliability Engineering &amp; System Safety, 107:157–170, 2012.</w:t>
      </w:r>
      <w:proofErr w:type="gramEnd"/>
      <w:r w:rsidRPr="00224AC0">
        <w:rPr>
          <w:rFonts w:ascii="Times New Roman" w:hAnsi="Times New Roman" w:cs="Times New Roman"/>
          <w:lang w:val="en-US"/>
        </w:rPr>
        <w:t xml:space="preserve">  </w:t>
      </w:r>
    </w:p>
    <w:p w14:paraId="62D92C23" w14:textId="2F41AED4" w:rsidR="00435B6C" w:rsidRPr="00224AC0" w:rsidRDefault="00435B6C" w:rsidP="004168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  <w:lang w:val="en-US"/>
        </w:rPr>
      </w:pPr>
      <w:proofErr w:type="gramStart"/>
      <w:r w:rsidRPr="00224AC0">
        <w:rPr>
          <w:rFonts w:ascii="Times New Roman" w:hAnsi="Times New Roman" w:cs="Times New Roman"/>
          <w:lang w:val="en-US"/>
        </w:rPr>
        <w:t>[8] Ilya M Sobol.</w:t>
      </w:r>
      <w:proofErr w:type="gramEnd"/>
      <w:r w:rsidRPr="00224AC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24AC0">
        <w:rPr>
          <w:rFonts w:ascii="Times New Roman" w:hAnsi="Times New Roman" w:cs="Times New Roman"/>
          <w:lang w:val="en-US"/>
        </w:rPr>
        <w:t xml:space="preserve">Global sensitivity indices for nonlinear mathematical models and their </w:t>
      </w:r>
      <w:r w:rsidR="00224AC0" w:rsidRPr="00224AC0">
        <w:rPr>
          <w:rFonts w:ascii="Times New Roman" w:hAnsi="Times New Roman" w:cs="Times New Roman"/>
          <w:lang w:val="en-US"/>
        </w:rPr>
        <w:t>Monte</w:t>
      </w:r>
      <w:r w:rsidRPr="00224AC0">
        <w:rPr>
          <w:rFonts w:ascii="Times New Roman" w:hAnsi="Times New Roman" w:cs="Times New Roman"/>
          <w:lang w:val="en-US"/>
        </w:rPr>
        <w:t xml:space="preserve"> </w:t>
      </w:r>
      <w:r w:rsidR="00224AC0" w:rsidRPr="00224AC0">
        <w:rPr>
          <w:rFonts w:ascii="Times New Roman" w:hAnsi="Times New Roman" w:cs="Times New Roman"/>
          <w:lang w:val="en-US"/>
        </w:rPr>
        <w:t>Carlo</w:t>
      </w:r>
      <w:r w:rsidRPr="00224AC0">
        <w:rPr>
          <w:rFonts w:ascii="Times New Roman" w:hAnsi="Times New Roman" w:cs="Times New Roman"/>
          <w:lang w:val="en-US"/>
        </w:rPr>
        <w:t xml:space="preserve"> estimates.</w:t>
      </w:r>
      <w:proofErr w:type="gramEnd"/>
      <w:r w:rsidRPr="00224AC0">
        <w:rPr>
          <w:rFonts w:ascii="Times New Roman" w:hAnsi="Times New Roman" w:cs="Times New Roman"/>
          <w:lang w:val="en-US"/>
        </w:rPr>
        <w:t xml:space="preserve"> Mathematics and computers in si</w:t>
      </w:r>
      <w:r w:rsidR="00224AC0">
        <w:rPr>
          <w:rFonts w:ascii="Times New Roman" w:hAnsi="Times New Roman" w:cs="Times New Roman"/>
          <w:lang w:val="en-US"/>
        </w:rPr>
        <w:t>mulation, 55(1)</w:t>
      </w:r>
      <w:proofErr w:type="gramStart"/>
      <w:r w:rsidR="00224AC0">
        <w:rPr>
          <w:rFonts w:ascii="Times New Roman" w:hAnsi="Times New Roman" w:cs="Times New Roman"/>
          <w:lang w:val="en-US"/>
        </w:rPr>
        <w:t>:271</w:t>
      </w:r>
      <w:proofErr w:type="gramEnd"/>
      <w:r w:rsidR="00224AC0">
        <w:rPr>
          <w:rFonts w:ascii="Times New Roman" w:hAnsi="Times New Roman" w:cs="Times New Roman"/>
          <w:lang w:val="en-US"/>
        </w:rPr>
        <w:t xml:space="preserve">–280, 2001. </w:t>
      </w:r>
    </w:p>
    <w:p w14:paraId="407F1707" w14:textId="23E7EF4C" w:rsidR="00435B6C" w:rsidRPr="00224AC0" w:rsidRDefault="00435B6C" w:rsidP="004168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  <w:lang w:val="en-US"/>
        </w:rPr>
      </w:pPr>
      <w:proofErr w:type="gramStart"/>
      <w:r w:rsidRPr="00224AC0">
        <w:rPr>
          <w:rFonts w:ascii="Times New Roman" w:hAnsi="Times New Roman" w:cs="Times New Roman"/>
          <w:lang w:val="en-US"/>
        </w:rPr>
        <w:lastRenderedPageBreak/>
        <w:t>[9] Max D Morris.</w:t>
      </w:r>
      <w:proofErr w:type="gramEnd"/>
      <w:r w:rsidRPr="00224AC0">
        <w:rPr>
          <w:rFonts w:ascii="Times New Roman" w:hAnsi="Times New Roman" w:cs="Times New Roman"/>
          <w:lang w:val="en-US"/>
        </w:rPr>
        <w:t xml:space="preserve"> Factorial sampling plans for preliminary computational experiments. Technometrics, 33(2)</w:t>
      </w:r>
      <w:proofErr w:type="gramStart"/>
      <w:r w:rsidRPr="00224AC0">
        <w:rPr>
          <w:rFonts w:ascii="Times New Roman" w:hAnsi="Times New Roman" w:cs="Times New Roman"/>
          <w:lang w:val="en-US"/>
        </w:rPr>
        <w:t>:161</w:t>
      </w:r>
      <w:proofErr w:type="gramEnd"/>
      <w:r w:rsidRPr="00224AC0">
        <w:rPr>
          <w:rFonts w:ascii="Times New Roman" w:hAnsi="Times New Roman" w:cs="Times New Roman"/>
          <w:lang w:val="en-US"/>
        </w:rPr>
        <w:t>–174, 1991.  </w:t>
      </w:r>
    </w:p>
    <w:p w14:paraId="1ECE2CC3" w14:textId="2E07EB60" w:rsidR="00435B6C" w:rsidRPr="00334DAE" w:rsidRDefault="00435B6C" w:rsidP="004168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firstLine="540"/>
        <w:rPr>
          <w:rFonts w:ascii="Times New Roman" w:hAnsi="Times New Roman" w:cs="Times New Roman"/>
        </w:rPr>
      </w:pPr>
      <w:r w:rsidRPr="00224AC0">
        <w:rPr>
          <w:rFonts w:ascii="Times New Roman" w:hAnsi="Times New Roman" w:cs="Times New Roman"/>
          <w:lang w:val="en-US"/>
        </w:rPr>
        <w:t xml:space="preserve">[10] Francesca Campolongo, Jessica Cariboni, and Andrea Saltelli. </w:t>
      </w:r>
      <w:proofErr w:type="gramStart"/>
      <w:r w:rsidRPr="00224AC0">
        <w:rPr>
          <w:rFonts w:ascii="Times New Roman" w:hAnsi="Times New Roman" w:cs="Times New Roman"/>
          <w:lang w:val="en-US"/>
        </w:rPr>
        <w:t>An effective screening design for sensitivity analysis of large models.</w:t>
      </w:r>
      <w:proofErr w:type="gramEnd"/>
      <w:r w:rsidRPr="00224AC0">
        <w:rPr>
          <w:rFonts w:ascii="Times New Roman" w:hAnsi="Times New Roman" w:cs="Times New Roman"/>
          <w:lang w:val="en-US"/>
        </w:rPr>
        <w:t xml:space="preserve"> Environmental modelling &amp; software, 22(10)</w:t>
      </w:r>
      <w:proofErr w:type="gramStart"/>
      <w:r w:rsidRPr="00224AC0">
        <w:rPr>
          <w:rFonts w:ascii="Times New Roman" w:hAnsi="Times New Roman" w:cs="Times New Roman"/>
          <w:lang w:val="en-US"/>
        </w:rPr>
        <w:t>:1509</w:t>
      </w:r>
      <w:proofErr w:type="gramEnd"/>
      <w:r w:rsidRPr="00224AC0">
        <w:rPr>
          <w:rFonts w:ascii="Times New Roman" w:hAnsi="Times New Roman" w:cs="Times New Roman"/>
          <w:lang w:val="en-US"/>
        </w:rPr>
        <w:t>–1518, 2007</w:t>
      </w:r>
      <w:r w:rsidRPr="00435B6C">
        <w:rPr>
          <w:rFonts w:ascii="Times New Roman" w:hAnsi="Times New Roman" w:cs="Times New Roman"/>
        </w:rPr>
        <w:t>.  </w:t>
      </w:r>
    </w:p>
    <w:p w14:paraId="6697E910" w14:textId="77777777" w:rsidR="00435B6C" w:rsidRPr="00435B6C" w:rsidRDefault="00435B6C" w:rsidP="00416865">
      <w:pPr>
        <w:spacing w:line="360" w:lineRule="auto"/>
        <w:ind w:firstLine="540"/>
        <w:rPr>
          <w:rFonts w:ascii="Times New Roman" w:hAnsi="Times New Roman" w:cs="Times New Roman"/>
        </w:rPr>
      </w:pPr>
    </w:p>
    <w:sectPr w:rsidR="00435B6C" w:rsidRPr="00435B6C" w:rsidSect="00416865">
      <w:pgSz w:w="12240" w:h="15840"/>
      <w:pgMar w:top="1440" w:right="360" w:bottom="144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6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4922C51"/>
    <w:multiLevelType w:val="hybridMultilevel"/>
    <w:tmpl w:val="CD02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F836F7"/>
    <w:multiLevelType w:val="hybridMultilevel"/>
    <w:tmpl w:val="A5C60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334"/>
    <w:rsid w:val="001C5A98"/>
    <w:rsid w:val="00224AC0"/>
    <w:rsid w:val="00242DB6"/>
    <w:rsid w:val="00325DD0"/>
    <w:rsid w:val="00334DAE"/>
    <w:rsid w:val="00345776"/>
    <w:rsid w:val="003A753E"/>
    <w:rsid w:val="003D7313"/>
    <w:rsid w:val="00416865"/>
    <w:rsid w:val="00435B6C"/>
    <w:rsid w:val="0051112F"/>
    <w:rsid w:val="00590B06"/>
    <w:rsid w:val="00680C2D"/>
    <w:rsid w:val="008236A2"/>
    <w:rsid w:val="009D4EF1"/>
    <w:rsid w:val="00AD31D8"/>
    <w:rsid w:val="00B55812"/>
    <w:rsid w:val="00D14078"/>
    <w:rsid w:val="00DA1F98"/>
    <w:rsid w:val="00EC2DA0"/>
    <w:rsid w:val="00FA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CCE4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1785</Words>
  <Characters>10176</Characters>
  <Application>Microsoft Macintosh Word</Application>
  <DocSecurity>0</DocSecurity>
  <Lines>84</Lines>
  <Paragraphs>23</Paragraphs>
  <ScaleCrop>false</ScaleCrop>
  <Company/>
  <LinksUpToDate>false</LinksUpToDate>
  <CharactersWithSpaces>11938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14</cp:revision>
  <dcterms:created xsi:type="dcterms:W3CDTF">2016-09-19T15:31:00Z</dcterms:created>
  <dcterms:modified xsi:type="dcterms:W3CDTF">2016-09-22T18:48:00Z</dcterms:modified>
</cp:coreProperties>
</file>